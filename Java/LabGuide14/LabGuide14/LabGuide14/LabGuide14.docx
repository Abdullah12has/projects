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1FE2" w14:textId="77777777" w:rsidR="00DE7547" w:rsidRPr="00C34B12" w:rsidRDefault="00DE7547" w:rsidP="00725445">
      <w:pPr>
        <w:jc w:val="center"/>
        <w:rPr>
          <w:rFonts w:ascii="Calibri" w:hAnsi="Calibri" w:cs="Calibri"/>
        </w:rPr>
      </w:pPr>
      <w:r w:rsidRPr="00C34B12">
        <w:rPr>
          <w:rFonts w:ascii="Calibri" w:hAnsi="Calibri" w:cs="Calibri"/>
        </w:rPr>
        <w:t>Department of Computer Technology and Information Systems</w:t>
      </w:r>
    </w:p>
    <w:p w14:paraId="1DE9ECDB" w14:textId="77777777" w:rsidR="00DE7547" w:rsidRPr="00C34B12" w:rsidRDefault="00A40C8E" w:rsidP="00725445">
      <w:pPr>
        <w:pStyle w:val="Heading2"/>
        <w:spacing w:before="0"/>
        <w:rPr>
          <w:rFonts w:ascii="Calibri" w:hAnsi="Calibri" w:cs="Calibri"/>
        </w:rPr>
      </w:pPr>
      <w:r w:rsidRPr="00C34B12">
        <w:rPr>
          <w:rFonts w:ascii="Calibri" w:hAnsi="Calibri" w:cs="Calibri"/>
        </w:rPr>
        <w:t>CTIS22</w:t>
      </w:r>
      <w:r w:rsidR="00DE7547" w:rsidRPr="00C34B12">
        <w:rPr>
          <w:rFonts w:ascii="Calibri" w:hAnsi="Calibri" w:cs="Calibri"/>
        </w:rPr>
        <w:t xml:space="preserve">1 – </w:t>
      </w:r>
      <w:r w:rsidRPr="00C34B12">
        <w:rPr>
          <w:rFonts w:ascii="Calibri" w:hAnsi="Calibri" w:cs="Calibri"/>
        </w:rPr>
        <w:t xml:space="preserve">Object Oriented Programming </w:t>
      </w:r>
    </w:p>
    <w:p w14:paraId="32305989" w14:textId="1433EFD5" w:rsidR="00DE7547" w:rsidRPr="00C34B12" w:rsidRDefault="00353551" w:rsidP="0072544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</w:rPr>
        <w:t>FALL</w:t>
      </w:r>
      <w:r w:rsidR="000010D0" w:rsidRPr="00C34B12">
        <w:rPr>
          <w:rFonts w:ascii="Calibri" w:hAnsi="Calibri" w:cs="Calibri"/>
        </w:rPr>
        <w:t xml:space="preserve"> </w:t>
      </w:r>
      <w:r w:rsidR="005E6F3D" w:rsidRPr="00C34B12">
        <w:rPr>
          <w:rFonts w:ascii="Calibri" w:hAnsi="Calibri" w:cs="Calibri"/>
        </w:rPr>
        <w:t>201</w:t>
      </w:r>
      <w:r>
        <w:rPr>
          <w:rFonts w:ascii="Calibri" w:hAnsi="Calibri" w:cs="Calibri"/>
        </w:rPr>
        <w:t>9 - 2020</w:t>
      </w:r>
    </w:p>
    <w:p w14:paraId="03E7BDA8" w14:textId="6C51B02A" w:rsidR="00995722" w:rsidRPr="00D4590C" w:rsidRDefault="00353551" w:rsidP="00D4590C">
      <w:pPr>
        <w:pStyle w:val="Heading1"/>
        <w:spacing w:before="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Lab Guide 14</w:t>
      </w:r>
      <w:r w:rsidR="003513B1">
        <w:rPr>
          <w:rFonts w:ascii="Calibri" w:hAnsi="Calibri" w:cs="Calibri"/>
          <w:b/>
          <w:sz w:val="20"/>
        </w:rPr>
        <w:t xml:space="preserve"> </w:t>
      </w:r>
      <w:r w:rsidR="0039488F" w:rsidRPr="00C34B12">
        <w:rPr>
          <w:rFonts w:ascii="Calibri" w:hAnsi="Calibri" w:cs="Calibri"/>
          <w:b/>
          <w:sz w:val="20"/>
        </w:rPr>
        <w:t xml:space="preserve">- Week </w:t>
      </w:r>
      <w:r>
        <w:rPr>
          <w:rFonts w:ascii="Calibri" w:hAnsi="Calibri" w:cs="Calibri"/>
          <w:b/>
          <w:sz w:val="20"/>
        </w:rPr>
        <w:t>10-2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2"/>
      </w:tblGrid>
      <w:tr w:rsidR="00DE7547" w:rsidRPr="00DE7547" w14:paraId="40D2FB15" w14:textId="77777777" w:rsidTr="00D7383A">
        <w:trPr>
          <w:trHeight w:val="419"/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6C63842F" w14:textId="64874A3D" w:rsidR="00DE7547" w:rsidRPr="00C34B12" w:rsidRDefault="00DE7547" w:rsidP="0066715B">
            <w:pPr>
              <w:spacing w:before="60"/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OBJECTIVE:</w:t>
            </w:r>
            <w:r w:rsidR="003801DB" w:rsidRPr="00C34B12">
              <w:rPr>
                <w:rFonts w:ascii="Calibri" w:hAnsi="Calibri" w:cs="Calibri"/>
              </w:rPr>
              <w:t xml:space="preserve">  </w:t>
            </w:r>
            <w:r w:rsidR="00353551">
              <w:rPr>
                <w:rFonts w:ascii="Calibri" w:hAnsi="Calibri" w:cs="Calibri"/>
              </w:rPr>
              <w:t xml:space="preserve">Exception + </w:t>
            </w:r>
            <w:r w:rsidR="0066715B">
              <w:rPr>
                <w:rFonts w:ascii="Calibri" w:hAnsi="Calibri" w:cs="Calibri"/>
              </w:rPr>
              <w:t>TextFiles + GUI</w:t>
            </w:r>
          </w:p>
        </w:tc>
      </w:tr>
      <w:tr w:rsidR="00DE7547" w:rsidRPr="00DE7547" w14:paraId="62D58EAC" w14:textId="77777777" w:rsidTr="00D7383A">
        <w:trPr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78F71FC7" w14:textId="77777777" w:rsidR="00DE7547" w:rsidRPr="00C34B12" w:rsidRDefault="008C0EFC">
            <w:pPr>
              <w:tabs>
                <w:tab w:val="left" w:pos="1276"/>
              </w:tabs>
              <w:spacing w:before="60"/>
              <w:jc w:val="both"/>
              <w:rPr>
                <w:rFonts w:ascii="Calibri" w:hAnsi="Calibri" w:cs="Calibri"/>
                <w:b/>
              </w:rPr>
            </w:pPr>
            <w:r w:rsidRPr="00C34B12">
              <w:rPr>
                <w:rFonts w:ascii="Calibri" w:hAnsi="Calibri" w:cs="Calibri"/>
                <w:b/>
              </w:rPr>
              <w:t>Instructor</w:t>
            </w:r>
            <w:r w:rsidR="00DE7547" w:rsidRPr="00C34B12">
              <w:rPr>
                <w:rFonts w:ascii="Calibri" w:hAnsi="Calibri" w:cs="Calibri"/>
                <w:b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>: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 xml:space="preserve"> </w:t>
            </w:r>
            <w:r w:rsidR="001F63E6" w:rsidRPr="00C34B12">
              <w:rPr>
                <w:rFonts w:ascii="Calibri" w:hAnsi="Calibri" w:cs="Calibri"/>
              </w:rPr>
              <w:t>Burcu LİMAN</w:t>
            </w:r>
            <w:r w:rsidR="006246AD" w:rsidRPr="00C34B12">
              <w:rPr>
                <w:rFonts w:ascii="Calibri" w:hAnsi="Calibri" w:cs="Calibri"/>
              </w:rPr>
              <w:t xml:space="preserve"> </w:t>
            </w:r>
          </w:p>
          <w:p w14:paraId="3B8B1C9D" w14:textId="157CE9B7" w:rsidR="00DE7547" w:rsidRPr="00C34B12" w:rsidRDefault="00DE7547" w:rsidP="007B7B3B">
            <w:pPr>
              <w:tabs>
                <w:tab w:val="left" w:pos="600"/>
                <w:tab w:val="left" w:pos="884"/>
              </w:tabs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Assistant</w:t>
            </w:r>
            <w:r w:rsidRPr="00C34B12">
              <w:rPr>
                <w:rFonts w:ascii="Calibri" w:hAnsi="Calibri" w:cs="Calibri"/>
                <w:b/>
              </w:rPr>
              <w:tab/>
            </w:r>
            <w:r w:rsidR="005D724C" w:rsidRPr="00C34B12">
              <w:rPr>
                <w:rFonts w:ascii="Calibri" w:hAnsi="Calibri" w:cs="Calibri"/>
              </w:rPr>
              <w:t>:</w:t>
            </w:r>
            <w:r w:rsidR="00014956" w:rsidRPr="00C34B12">
              <w:rPr>
                <w:rFonts w:ascii="Calibri" w:hAnsi="Calibri" w:cs="Calibri"/>
              </w:rPr>
              <w:t xml:space="preserve"> 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131DF1">
              <w:rPr>
                <w:rFonts w:ascii="Calibri" w:hAnsi="Calibri" w:cs="Calibri"/>
              </w:rPr>
              <w:t>Burcu Al</w:t>
            </w:r>
            <w:r w:rsidR="00353551">
              <w:rPr>
                <w:rFonts w:ascii="Calibri" w:hAnsi="Calibri" w:cs="Calibri"/>
              </w:rPr>
              <w:t xml:space="preserve">per, </w:t>
            </w:r>
            <w:r w:rsidR="007B7B3B" w:rsidRPr="00C34B12">
              <w:rPr>
                <w:rFonts w:ascii="Calibri" w:hAnsi="Calibri" w:cs="Calibri"/>
              </w:rPr>
              <w:t>Leyla SEZER</w:t>
            </w:r>
          </w:p>
        </w:tc>
      </w:tr>
    </w:tbl>
    <w:p w14:paraId="4399F413" w14:textId="5A31651A" w:rsidR="00894648" w:rsidRPr="006E1211" w:rsidRDefault="000A7CCF" w:rsidP="006E1211">
      <w:pPr>
        <w:pStyle w:val="ListParagraph"/>
        <w:ind w:left="0"/>
        <w:contextualSpacing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Q</w:t>
      </w:r>
      <w:r w:rsidR="005920DE">
        <w:rPr>
          <w:rFonts w:ascii="Calibri" w:hAnsi="Calibri" w:cs="Calibri"/>
          <w:b/>
          <w:bCs/>
          <w:iCs/>
        </w:rPr>
        <w:t>1</w:t>
      </w:r>
      <w:r>
        <w:rPr>
          <w:rFonts w:ascii="Calibri" w:hAnsi="Calibri" w:cs="Calibri"/>
          <w:b/>
          <w:bCs/>
          <w:iCs/>
        </w:rPr>
        <w:t>.</w:t>
      </w:r>
      <w:r w:rsidR="00F93FE3">
        <w:rPr>
          <w:rFonts w:ascii="Calibri" w:hAnsi="Calibri" w:cs="Calibri"/>
          <w:b/>
          <w:bCs/>
          <w:iCs/>
        </w:rPr>
        <w:t xml:space="preserve"> </w:t>
      </w:r>
      <w:r w:rsidR="00894648" w:rsidRPr="006E1211">
        <w:rPr>
          <w:rFonts w:ascii="Calibri" w:hAnsi="Calibri" w:cs="Arial"/>
        </w:rPr>
        <w:t>Create a class for calculation and write a static “</w:t>
      </w:r>
      <w:r w:rsidR="00894648" w:rsidRPr="006E1211">
        <w:rPr>
          <w:rFonts w:ascii="Calibri" w:hAnsi="Calibri" w:cs="Arial"/>
          <w:b/>
        </w:rPr>
        <w:t>calculate”</w:t>
      </w:r>
      <w:r w:rsidR="00894648" w:rsidRPr="006E1211">
        <w:rPr>
          <w:rFonts w:ascii="Calibri" w:hAnsi="Calibri" w:cs="Arial"/>
        </w:rPr>
        <w:t xml:space="preserve"> method that divides numerator to denominator and returns the result.</w:t>
      </w:r>
    </w:p>
    <w:p w14:paraId="04356309" w14:textId="59FF05B6" w:rsidR="00894648" w:rsidRPr="006E1211" w:rsidRDefault="00894648" w:rsidP="006E1211">
      <w:pPr>
        <w:pStyle w:val="ListParagraph"/>
        <w:numPr>
          <w:ilvl w:val="0"/>
          <w:numId w:val="17"/>
        </w:numPr>
        <w:jc w:val="both"/>
        <w:rPr>
          <w:rFonts w:ascii="Calibri" w:hAnsi="Calibri" w:cs="Arial"/>
        </w:rPr>
      </w:pPr>
      <w:r w:rsidRPr="006E1211">
        <w:rPr>
          <w:rFonts w:ascii="Calibri" w:hAnsi="Calibri" w:cs="Arial"/>
        </w:rPr>
        <w:t xml:space="preserve">Create a </w:t>
      </w:r>
      <w:r w:rsidR="006E1211" w:rsidRPr="006E1211">
        <w:rPr>
          <w:rFonts w:ascii="Calibri" w:hAnsi="Calibri" w:cs="Arial"/>
          <w:b/>
        </w:rPr>
        <w:t>Calculate</w:t>
      </w:r>
      <w:r w:rsidR="006E1211">
        <w:rPr>
          <w:rFonts w:ascii="Calibri" w:hAnsi="Calibri" w:cs="Arial"/>
        </w:rPr>
        <w:t xml:space="preserve"> </w:t>
      </w:r>
      <w:r w:rsidRPr="006E1211">
        <w:rPr>
          <w:rFonts w:ascii="Calibri" w:hAnsi="Calibri" w:cs="Arial"/>
        </w:rPr>
        <w:t>frame as follows:</w:t>
      </w:r>
    </w:p>
    <w:p w14:paraId="0F24F37D" w14:textId="77777777" w:rsidR="00894648" w:rsidRPr="00201F2F" w:rsidRDefault="00894648" w:rsidP="00894648">
      <w:pPr>
        <w:jc w:val="both"/>
        <w:rPr>
          <w:rFonts w:ascii="Calibri" w:hAnsi="Calibri" w:cs="Arial"/>
        </w:rPr>
      </w:pPr>
      <w:r w:rsidRPr="00201F2F">
        <w:rPr>
          <w:noProof/>
          <w:lang w:eastAsia="en-US"/>
        </w:rPr>
        <w:drawing>
          <wp:anchor distT="0" distB="0" distL="114300" distR="114300" simplePos="0" relativeHeight="251693056" behindDoc="0" locked="0" layoutInCell="1" allowOverlap="1" wp14:anchorId="78000B89" wp14:editId="34C76F25">
            <wp:simplePos x="0" y="0"/>
            <wp:positionH relativeFrom="column">
              <wp:posOffset>1406429</wp:posOffset>
            </wp:positionH>
            <wp:positionV relativeFrom="paragraph">
              <wp:posOffset>113665</wp:posOffset>
            </wp:positionV>
            <wp:extent cx="3186133" cy="1673525"/>
            <wp:effectExtent l="19050" t="19050" r="14605" b="222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33" cy="167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DC420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1A79BE91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4B908A54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0317A790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3D83FA22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0B1FB463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5A57EFC3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7A95F5B6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66003A34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31C5DD18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0EBFB365" w14:textId="77777777" w:rsidR="00894648" w:rsidRPr="00201F2F" w:rsidRDefault="00894648" w:rsidP="00894648">
      <w:pPr>
        <w:jc w:val="both"/>
        <w:rPr>
          <w:rFonts w:ascii="Calibri" w:hAnsi="Calibri" w:cs="Arial"/>
        </w:rPr>
      </w:pPr>
    </w:p>
    <w:p w14:paraId="6B51DCB7" w14:textId="77777777" w:rsidR="00894648" w:rsidRPr="00201F2F" w:rsidRDefault="00894648" w:rsidP="00894648">
      <w:pPr>
        <w:jc w:val="both"/>
        <w:rPr>
          <w:rFonts w:ascii="Calibri" w:hAnsi="Calibri" w:cs="Arial"/>
          <w:sz w:val="8"/>
        </w:rPr>
      </w:pPr>
    </w:p>
    <w:p w14:paraId="02268F8E" w14:textId="77777777" w:rsidR="006E1211" w:rsidRDefault="00894648" w:rsidP="006E1211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 xml:space="preserve">There are 3 labels, 2 text fields, 2 </w:t>
      </w:r>
      <w:r w:rsidR="006E1211">
        <w:rPr>
          <w:rFonts w:ascii="Calibri" w:hAnsi="Calibri" w:cs="Arial"/>
        </w:rPr>
        <w:t>buttons and 1 text area;</w:t>
      </w:r>
    </w:p>
    <w:p w14:paraId="090678FE" w14:textId="77777777" w:rsidR="006E1211" w:rsidRDefault="00894648" w:rsidP="006E1211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 xml:space="preserve">If user fills the fields and clicks on calculate button, calculate the result of the operation by calling the </w:t>
      </w:r>
      <w:r w:rsidRPr="006E1211">
        <w:rPr>
          <w:rFonts w:ascii="Calibri" w:hAnsi="Calibri" w:cs="Arial"/>
          <w:b/>
        </w:rPr>
        <w:t xml:space="preserve">calculate () </w:t>
      </w:r>
      <w:r w:rsidRPr="006E1211">
        <w:rPr>
          <w:rFonts w:ascii="Calibri" w:hAnsi="Calibri" w:cs="Arial"/>
        </w:rPr>
        <w:t>method.</w:t>
      </w:r>
    </w:p>
    <w:p w14:paraId="00EE1CC7" w14:textId="306581FC" w:rsidR="006E1211" w:rsidRDefault="00894648" w:rsidP="006E1211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>If the user makes a mistake, the program catches and handles the exception.</w:t>
      </w:r>
    </w:p>
    <w:p w14:paraId="75F82B72" w14:textId="77777777" w:rsidR="006E1211" w:rsidRDefault="00894648" w:rsidP="006E1211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>If the user enters a zero denominator, an ArithmeticException occurs.</w:t>
      </w:r>
    </w:p>
    <w:p w14:paraId="41FBE924" w14:textId="77777777" w:rsidR="006E1211" w:rsidRDefault="00894648" w:rsidP="006E1211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 xml:space="preserve">If the user enters a string as a denominator, </w:t>
      </w:r>
      <w:r w:rsidRPr="006E1211">
        <w:rPr>
          <w:rFonts w:ascii="Calibri" w:hAnsi="Calibri" w:cs="Courier New"/>
          <w:color w:val="000000"/>
          <w:lang w:eastAsia="en-US"/>
        </w:rPr>
        <w:t>NumberFormatException occurs</w:t>
      </w:r>
      <w:r w:rsidRPr="006E1211">
        <w:rPr>
          <w:rFonts w:ascii="Calibri" w:hAnsi="Calibri" w:cs="Arial"/>
        </w:rPr>
        <w:t>.</w:t>
      </w:r>
    </w:p>
    <w:p w14:paraId="45A5AD9F" w14:textId="38F049D6" w:rsidR="006E1211" w:rsidRPr="006E1211" w:rsidRDefault="00894648" w:rsidP="006E1211">
      <w:pPr>
        <w:pStyle w:val="ListParagraph"/>
        <w:numPr>
          <w:ilvl w:val="1"/>
          <w:numId w:val="17"/>
        </w:numPr>
        <w:spacing w:line="276" w:lineRule="auto"/>
        <w:rPr>
          <w:rFonts w:ascii="Calibri" w:hAnsi="Calibri" w:cs="Arial"/>
        </w:rPr>
      </w:pPr>
      <w:r w:rsidRPr="006E1211">
        <w:rPr>
          <w:rFonts w:ascii="Calibri" w:hAnsi="Calibri" w:cs="Arial"/>
        </w:rPr>
        <w:t>If user clicks on “Clear” button all the fields should be cleared.</w:t>
      </w:r>
    </w:p>
    <w:p w14:paraId="21098966" w14:textId="77777777" w:rsidR="00894648" w:rsidRPr="006E1211" w:rsidRDefault="00894648" w:rsidP="006E121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 w:cs="Arial"/>
        </w:rPr>
      </w:pPr>
      <w:r w:rsidRPr="006E1211">
        <w:rPr>
          <w:rFonts w:ascii="Calibri" w:hAnsi="Calibri" w:cs="Arial"/>
        </w:rPr>
        <w:t>For each exception, the user should be informed about the mistake and asked to try again as in the following figures:</w:t>
      </w:r>
    </w:p>
    <w:p w14:paraId="05E8C1D6" w14:textId="77777777" w:rsidR="00894648" w:rsidRPr="00201F2F" w:rsidRDefault="00894648" w:rsidP="00894648">
      <w:pPr>
        <w:pStyle w:val="Header"/>
        <w:tabs>
          <w:tab w:val="clear" w:pos="4536"/>
          <w:tab w:val="clear" w:pos="9072"/>
        </w:tabs>
        <w:spacing w:line="276" w:lineRule="auto"/>
        <w:ind w:left="630" w:firstLine="360"/>
        <w:rPr>
          <w:rFonts w:ascii="Calibri" w:hAnsi="Calibri" w:cs="Courier New"/>
          <w:i/>
          <w:lang w:val="en-US"/>
        </w:rPr>
      </w:pPr>
      <w:r w:rsidRPr="00201F2F">
        <w:rPr>
          <w:rFonts w:ascii="Calibri" w:hAnsi="Calibri" w:cs="Courier New"/>
          <w:b/>
          <w:i/>
          <w:lang w:val="en-US"/>
        </w:rPr>
        <w:t xml:space="preserve">a) </w:t>
      </w:r>
      <w:r w:rsidRPr="00201F2F">
        <w:rPr>
          <w:rFonts w:ascii="Calibri" w:hAnsi="Calibri" w:cs="Courier New"/>
          <w:i/>
          <w:lang w:val="en-US"/>
        </w:rPr>
        <w:t xml:space="preserve">Write try, catch in action of Calculate button. </w:t>
      </w:r>
    </w:p>
    <w:p w14:paraId="4D60CF8F" w14:textId="77777777" w:rsidR="00894648" w:rsidRPr="00201F2F" w:rsidRDefault="00894648" w:rsidP="00894648">
      <w:pPr>
        <w:pStyle w:val="Header"/>
        <w:tabs>
          <w:tab w:val="clear" w:pos="4536"/>
          <w:tab w:val="clear" w:pos="9072"/>
        </w:tabs>
        <w:spacing w:line="276" w:lineRule="auto"/>
        <w:ind w:left="630" w:firstLine="360"/>
        <w:rPr>
          <w:rFonts w:ascii="Calibri" w:hAnsi="Calibri" w:cs="Courier New"/>
          <w:i/>
          <w:lang w:val="en-US"/>
        </w:rPr>
      </w:pPr>
      <w:r w:rsidRPr="00201F2F">
        <w:rPr>
          <w:rFonts w:ascii="Calibri" w:hAnsi="Calibri" w:cs="Courier New"/>
          <w:b/>
          <w:i/>
          <w:lang w:val="en-US"/>
        </w:rPr>
        <w:t>b)</w:t>
      </w:r>
      <w:r w:rsidRPr="00201F2F">
        <w:rPr>
          <w:rFonts w:ascii="Calibri" w:hAnsi="Calibri" w:cs="Courier New"/>
          <w:i/>
          <w:lang w:val="en-US"/>
        </w:rPr>
        <w:t xml:space="preserve"> Write try, catch inside the method.</w:t>
      </w:r>
    </w:p>
    <w:p w14:paraId="16079038" w14:textId="77777777" w:rsidR="00894648" w:rsidRPr="00201F2F" w:rsidRDefault="00894648" w:rsidP="00894648">
      <w:pPr>
        <w:pStyle w:val="Header"/>
        <w:tabs>
          <w:tab w:val="clear" w:pos="4536"/>
          <w:tab w:val="clear" w:pos="9072"/>
        </w:tabs>
        <w:ind w:left="90" w:firstLine="450"/>
        <w:rPr>
          <w:rFonts w:ascii="Calibri" w:hAnsi="Calibri" w:cs="Courier New"/>
          <w:i/>
          <w:lang w:val="en-US"/>
        </w:rPr>
      </w:pPr>
      <w:r w:rsidRPr="00201F2F">
        <w:rPr>
          <w:noProof/>
          <w:lang w:val="en-US" w:eastAsia="en-US"/>
        </w:rPr>
        <w:drawing>
          <wp:inline distT="0" distB="0" distL="0" distR="0" wp14:anchorId="61FFB954" wp14:editId="15326164">
            <wp:extent cx="2944600" cy="1533525"/>
            <wp:effectExtent l="19050" t="19050" r="2730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833" cy="1561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01F2F">
        <w:rPr>
          <w:rFonts w:ascii="Calibri" w:hAnsi="Calibri" w:cs="Courier New"/>
          <w:i/>
          <w:lang w:val="en-US"/>
        </w:rPr>
        <w:t xml:space="preserve">  </w:t>
      </w:r>
      <w:r w:rsidRPr="00201F2F">
        <w:rPr>
          <w:noProof/>
          <w:lang w:val="en-US" w:eastAsia="en-US"/>
        </w:rPr>
        <w:drawing>
          <wp:inline distT="0" distB="0" distL="0" distR="0" wp14:anchorId="003B2FE1" wp14:editId="7D050EAA">
            <wp:extent cx="2924175" cy="1534756"/>
            <wp:effectExtent l="19050" t="19050" r="9525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459" cy="1558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48411" w14:textId="77777777" w:rsidR="00894648" w:rsidRPr="00201F2F" w:rsidRDefault="00894648" w:rsidP="00894648">
      <w:pPr>
        <w:pStyle w:val="Header"/>
        <w:tabs>
          <w:tab w:val="clear" w:pos="4536"/>
          <w:tab w:val="clear" w:pos="9072"/>
        </w:tabs>
        <w:ind w:left="-142"/>
        <w:rPr>
          <w:rFonts w:ascii="Calibri" w:hAnsi="Calibri" w:cs="Courier New"/>
          <w:i/>
          <w:lang w:val="en-US"/>
        </w:rPr>
      </w:pPr>
    </w:p>
    <w:p w14:paraId="61AC1170" w14:textId="3A4857AF" w:rsidR="00894648" w:rsidRPr="005366A9" w:rsidRDefault="00894648" w:rsidP="005366A9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ourier New"/>
          <w:i/>
          <w:lang w:val="en-US"/>
        </w:rPr>
      </w:pPr>
      <w:r w:rsidRPr="00201F2F">
        <w:rPr>
          <w:noProof/>
          <w:lang w:val="en-US" w:eastAsia="en-US"/>
        </w:rPr>
        <w:drawing>
          <wp:inline distT="0" distB="0" distL="0" distR="0" wp14:anchorId="4F0A80A5" wp14:editId="60F626CF">
            <wp:extent cx="3536319" cy="1838325"/>
            <wp:effectExtent l="19050" t="19050" r="2603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731" cy="185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EB4E0D" w14:textId="63C7C0E0" w:rsidR="001A719F" w:rsidRDefault="00894648" w:rsidP="00074867">
      <w:pPr>
        <w:pStyle w:val="ListParagraph"/>
        <w:ind w:left="0"/>
        <w:contextualSpacing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t xml:space="preserve">Q2. </w:t>
      </w:r>
      <w:r w:rsidR="00F7560F" w:rsidRPr="0054552B">
        <w:rPr>
          <w:rFonts w:ascii="Calibri" w:hAnsi="Calibri" w:cs="Arial"/>
        </w:rPr>
        <w:t xml:space="preserve">Write a Java program that </w:t>
      </w:r>
      <w:r w:rsidR="00747AFF">
        <w:rPr>
          <w:rFonts w:ascii="Calibri" w:hAnsi="Calibri" w:cs="Arial"/>
        </w:rPr>
        <w:t xml:space="preserve">gets </w:t>
      </w:r>
      <w:r w:rsidR="00D433EA">
        <w:rPr>
          <w:rFonts w:ascii="Calibri" w:hAnsi="Calibri" w:cs="Arial"/>
        </w:rPr>
        <w:t>ShoppingMall</w:t>
      </w:r>
      <w:r w:rsidR="00F7560F" w:rsidRPr="0054552B">
        <w:rPr>
          <w:rFonts w:ascii="Calibri" w:hAnsi="Calibri" w:cs="Arial"/>
        </w:rPr>
        <w:t xml:space="preserve"> and displays the </w:t>
      </w:r>
      <w:r w:rsidR="00D433EA">
        <w:rPr>
          <w:rFonts w:ascii="Calibri" w:hAnsi="Calibri" w:cs="Arial"/>
        </w:rPr>
        <w:t>ShoppingMall</w:t>
      </w:r>
      <w:r w:rsidR="00D433EA" w:rsidRPr="0054552B">
        <w:rPr>
          <w:rFonts w:ascii="Calibri" w:hAnsi="Calibri" w:cs="Arial"/>
        </w:rPr>
        <w:t xml:space="preserve"> </w:t>
      </w:r>
      <w:r w:rsidR="00F7560F">
        <w:rPr>
          <w:rFonts w:ascii="Calibri" w:hAnsi="Calibri" w:cs="Arial"/>
        </w:rPr>
        <w:t>information</w:t>
      </w:r>
      <w:r w:rsidR="00F7560F" w:rsidRPr="0054552B">
        <w:rPr>
          <w:rFonts w:ascii="Calibri" w:hAnsi="Calibri" w:cs="Arial"/>
        </w:rPr>
        <w:t xml:space="preserve">. Create </w:t>
      </w:r>
      <w:r w:rsidR="00D433EA">
        <w:rPr>
          <w:rFonts w:ascii="Calibri" w:hAnsi="Calibri" w:cs="Arial"/>
        </w:rPr>
        <w:t>ShoppingMall</w:t>
      </w:r>
      <w:r w:rsidR="000C32E9">
        <w:rPr>
          <w:rFonts w:ascii="Calibri" w:hAnsi="Calibri" w:cs="Arial"/>
          <w:b/>
        </w:rPr>
        <w:t xml:space="preserve">, </w:t>
      </w:r>
      <w:r w:rsidR="00263A20">
        <w:rPr>
          <w:rFonts w:ascii="Calibri" w:hAnsi="Calibri" w:cs="Arial"/>
          <w:b/>
        </w:rPr>
        <w:t xml:space="preserve"> </w:t>
      </w:r>
      <w:r w:rsidR="00D433EA">
        <w:rPr>
          <w:rFonts w:ascii="Calibri" w:hAnsi="Calibri" w:cs="Arial"/>
        </w:rPr>
        <w:t xml:space="preserve">ShoppingSys </w:t>
      </w:r>
      <w:r w:rsidR="00F7560F" w:rsidRPr="0054552B">
        <w:rPr>
          <w:rFonts w:ascii="Calibri" w:hAnsi="Calibri" w:cs="Arial"/>
        </w:rPr>
        <w:t>classes as shown in the following Class Diagram.</w:t>
      </w:r>
    </w:p>
    <w:p w14:paraId="523B4E75" w14:textId="77777777" w:rsidR="00064B8B" w:rsidRDefault="00064B8B" w:rsidP="00074867">
      <w:pPr>
        <w:pStyle w:val="ListParagraph"/>
        <w:ind w:left="0"/>
        <w:contextualSpacing/>
        <w:jc w:val="both"/>
        <w:rPr>
          <w:rFonts w:ascii="Calibri" w:hAnsi="Calibri" w:cs="Arial"/>
        </w:rPr>
      </w:pPr>
    </w:p>
    <w:p w14:paraId="483DB220" w14:textId="42996096" w:rsidR="00064B8B" w:rsidRDefault="00064B8B" w:rsidP="007615AD">
      <w:pPr>
        <w:pStyle w:val="ListParagraph"/>
        <w:ind w:left="0"/>
        <w:contextualSpacing/>
        <w:jc w:val="center"/>
        <w:rPr>
          <w:rFonts w:ascii="Calibri" w:hAnsi="Calibri" w:cs="Arial"/>
        </w:rPr>
      </w:pPr>
      <w:r>
        <w:rPr>
          <w:rFonts w:ascii="Calibri" w:hAnsi="Calibri" w:cs="Arial"/>
          <w:noProof/>
          <w:lang w:eastAsia="en-US"/>
        </w:rPr>
        <w:drawing>
          <wp:inline distT="0" distB="0" distL="0" distR="0" wp14:anchorId="728C8B3E" wp14:editId="3542797C">
            <wp:extent cx="5440680" cy="21050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97" cy="21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EA0B" w14:textId="200404A4" w:rsidR="001A719F" w:rsidRDefault="001A719F" w:rsidP="001A719F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>Create a</w:t>
      </w:r>
      <w:r w:rsidR="00D43055">
        <w:rPr>
          <w:rFonts w:ascii="Calibri" w:hAnsi="Calibri" w:cs="Calibri"/>
        </w:rPr>
        <w:t xml:space="preserve"> </w:t>
      </w:r>
      <w:r w:rsidR="00D43055">
        <w:rPr>
          <w:rFonts w:ascii="Calibri" w:hAnsi="Calibri" w:cs="Arial"/>
          <w:b/>
        </w:rPr>
        <w:t>ShoppingMall</w:t>
      </w:r>
      <w:r w:rsidR="00747AF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273F7D7E" w14:textId="25AB11A3" w:rsidR="001A719F" w:rsidRDefault="001A719F" w:rsidP="001A71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 w:rsidR="002112B8">
        <w:rPr>
          <w:rFonts w:ascii="Calibri" w:hAnsi="Calibri" w:cs="Calibri"/>
          <w:b/>
        </w:rPr>
        <w:t xml:space="preserve">id, </w:t>
      </w:r>
      <w:r w:rsidR="00D43055">
        <w:rPr>
          <w:rFonts w:ascii="Calibri" w:hAnsi="Calibri" w:cs="Calibri"/>
          <w:b/>
        </w:rPr>
        <w:t>name</w:t>
      </w:r>
      <w:r w:rsidR="002112B8">
        <w:rPr>
          <w:rFonts w:ascii="Calibri" w:hAnsi="Calibri" w:cs="Calibri"/>
          <w:b/>
        </w:rPr>
        <w:t xml:space="preserve">, </w:t>
      </w:r>
      <w:r w:rsidR="00D43055">
        <w:rPr>
          <w:rFonts w:ascii="Calibri" w:hAnsi="Calibri" w:cs="Calibri"/>
          <w:b/>
        </w:rPr>
        <w:t>address</w:t>
      </w:r>
      <w:r w:rsidR="002112B8">
        <w:rPr>
          <w:rFonts w:ascii="Calibri" w:hAnsi="Calibri" w:cs="Calibri"/>
          <w:b/>
        </w:rPr>
        <w:t xml:space="preserve">, </w:t>
      </w:r>
      <w:r w:rsidR="00D43055">
        <w:rPr>
          <w:rFonts w:ascii="Calibri" w:hAnsi="Calibri" w:cs="Calibri"/>
          <w:b/>
        </w:rPr>
        <w:t>numOfPark</w:t>
      </w:r>
      <w:r w:rsidR="002112B8">
        <w:rPr>
          <w:rFonts w:ascii="Calibri" w:hAnsi="Calibri" w:cs="Calibri"/>
          <w:b/>
        </w:rPr>
        <w:t xml:space="preserve">, </w:t>
      </w:r>
      <w:r w:rsidR="00D43055">
        <w:rPr>
          <w:rFonts w:ascii="Calibri" w:hAnsi="Calibri" w:cs="Calibri"/>
          <w:b/>
        </w:rPr>
        <w:t>closedHour and ArrayList&lt;String&gt; shops</w:t>
      </w:r>
      <w:r w:rsidR="002112B8">
        <w:rPr>
          <w:rFonts w:ascii="Calibri" w:hAnsi="Calibri" w:cs="Calibri"/>
          <w:b/>
        </w:rPr>
        <w:t>.</w:t>
      </w:r>
    </w:p>
    <w:p w14:paraId="49BE07EA" w14:textId="42891E93" w:rsidR="001A719F" w:rsidRPr="000F6442" w:rsidRDefault="001A719F" w:rsidP="001A71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947380">
        <w:rPr>
          <w:rFonts w:ascii="Calibri" w:hAnsi="Calibri" w:cs="Calibri"/>
        </w:rPr>
        <w:t>Write</w:t>
      </w:r>
      <w:r>
        <w:rPr>
          <w:rFonts w:ascii="Calibri" w:hAnsi="Calibri" w:cs="Calibri"/>
          <w:b/>
        </w:rPr>
        <w:t xml:space="preserve"> non-default constructor.</w:t>
      </w:r>
    </w:p>
    <w:p w14:paraId="6C4FE9CD" w14:textId="4FB90FAF" w:rsidR="000F6442" w:rsidRPr="00AB7F9F" w:rsidRDefault="000F6442" w:rsidP="001A71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0F6442">
        <w:rPr>
          <w:rFonts w:ascii="Calibri" w:hAnsi="Calibri" w:cs="Calibri"/>
        </w:rPr>
        <w:t>Write</w:t>
      </w:r>
      <w:r>
        <w:rPr>
          <w:rFonts w:ascii="Calibri" w:hAnsi="Calibri" w:cs="Calibri"/>
          <w:b/>
        </w:rPr>
        <w:t xml:space="preserve"> </w:t>
      </w:r>
      <w:r w:rsidR="002112B8">
        <w:rPr>
          <w:rFonts w:ascii="Calibri" w:hAnsi="Calibri" w:cs="Calibri"/>
          <w:b/>
        </w:rPr>
        <w:t>getId</w:t>
      </w:r>
      <w:r>
        <w:rPr>
          <w:rFonts w:ascii="Calibri" w:hAnsi="Calibri" w:cs="Calibri"/>
          <w:b/>
        </w:rPr>
        <w:t xml:space="preserve"> </w:t>
      </w:r>
      <w:r w:rsidRPr="00AB7F9F">
        <w:rPr>
          <w:rFonts w:ascii="Calibri" w:hAnsi="Calibri" w:cs="Calibri"/>
        </w:rPr>
        <w:t xml:space="preserve">method that </w:t>
      </w:r>
      <w:r w:rsidR="00D43055">
        <w:rPr>
          <w:rFonts w:ascii="Calibri" w:hAnsi="Calibri" w:cs="Calibri"/>
        </w:rPr>
        <w:t>returns the id of a</w:t>
      </w:r>
      <w:r w:rsidR="002112B8">
        <w:rPr>
          <w:rFonts w:ascii="Calibri" w:hAnsi="Calibri" w:cs="Calibri"/>
        </w:rPr>
        <w:t xml:space="preserve"> </w:t>
      </w:r>
      <w:r w:rsidR="00D43055">
        <w:rPr>
          <w:rFonts w:ascii="Calibri" w:hAnsi="Calibri" w:cs="Arial"/>
          <w:b/>
        </w:rPr>
        <w:t>ShoppingMall</w:t>
      </w:r>
      <w:r w:rsidR="002112B8">
        <w:rPr>
          <w:rFonts w:ascii="Calibri" w:hAnsi="Calibri" w:cs="Calibri"/>
        </w:rPr>
        <w:t>.</w:t>
      </w:r>
    </w:p>
    <w:p w14:paraId="1A427E3E" w14:textId="307D2B4A" w:rsidR="001A719F" w:rsidRDefault="001A719F" w:rsidP="001A71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947380"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toString</w:t>
      </w:r>
      <w:r w:rsidRPr="00947380">
        <w:rPr>
          <w:rFonts w:ascii="Calibri" w:hAnsi="Calibri" w:cs="Calibri"/>
        </w:rPr>
        <w:t xml:space="preserve"> method to show the content of the </w:t>
      </w:r>
      <w:r w:rsidR="00D43055">
        <w:rPr>
          <w:rFonts w:ascii="Calibri" w:hAnsi="Calibri" w:cs="Arial"/>
          <w:b/>
        </w:rPr>
        <w:t>ShoppingMall</w:t>
      </w:r>
      <w:r w:rsidR="00D43055">
        <w:rPr>
          <w:rFonts w:ascii="Calibri" w:hAnsi="Calibri" w:cs="Calibri"/>
        </w:rPr>
        <w:t xml:space="preserve"> </w:t>
      </w:r>
      <w:r w:rsidRPr="00947380">
        <w:rPr>
          <w:rFonts w:ascii="Calibri" w:hAnsi="Calibri" w:cs="Calibri"/>
        </w:rPr>
        <w:t>object.</w:t>
      </w:r>
    </w:p>
    <w:p w14:paraId="5D81C28A" w14:textId="77777777" w:rsidR="00A15680" w:rsidRDefault="00A15680" w:rsidP="001A719F">
      <w:pPr>
        <w:pStyle w:val="ListParagraph"/>
        <w:ind w:left="0"/>
        <w:contextualSpacing/>
        <w:jc w:val="both"/>
        <w:rPr>
          <w:rFonts w:ascii="Calibri" w:hAnsi="Calibri" w:cs="Calibri"/>
          <w:b/>
          <w:bCs/>
          <w:iCs/>
        </w:rPr>
      </w:pPr>
    </w:p>
    <w:p w14:paraId="31B0AB20" w14:textId="5FA423EF" w:rsidR="001A719F" w:rsidRDefault="001A719F" w:rsidP="001A719F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 w:rsidR="00D43055" w:rsidRPr="00D43055">
        <w:rPr>
          <w:rFonts w:ascii="Calibri" w:hAnsi="Calibri" w:cs="Arial"/>
          <w:b/>
        </w:rPr>
        <w:t>ShoppingSys</w:t>
      </w:r>
      <w:r w:rsidR="00D43055">
        <w:rPr>
          <w:rFonts w:ascii="Calibri" w:hAnsi="Calibri" w:cs="Arial"/>
        </w:rPr>
        <w:t xml:space="preserve"> </w:t>
      </w:r>
      <w:r>
        <w:rPr>
          <w:rFonts w:ascii="Calibri" w:hAnsi="Calibri" w:cs="Calibri"/>
        </w:rPr>
        <w:t xml:space="preserve">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2A80CB15" w14:textId="0234E087" w:rsidR="00CF799F" w:rsidRPr="00CF799F" w:rsidRDefault="00CF799F" w:rsidP="001A71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static method </w:t>
      </w:r>
      <w:r w:rsidRPr="00CF799F">
        <w:rPr>
          <w:rFonts w:ascii="Calibri" w:hAnsi="Calibri" w:cs="Calibri"/>
          <w:b/>
        </w:rPr>
        <w:t>readTxt</w:t>
      </w:r>
      <w:r>
        <w:rPr>
          <w:rFonts w:ascii="Calibri" w:hAnsi="Calibri" w:cs="Calibri"/>
        </w:rPr>
        <w:t>(</w:t>
      </w:r>
      <w:r w:rsidR="000C32E9">
        <w:rPr>
          <w:rFonts w:ascii="Calibri" w:hAnsi="Calibri" w:cs="Calibri"/>
        </w:rPr>
        <w:t>…</w:t>
      </w:r>
      <w:r>
        <w:rPr>
          <w:rFonts w:ascii="Calibri" w:hAnsi="Calibri" w:cs="Calibri"/>
        </w:rPr>
        <w:t xml:space="preserve">) that gets the file name as a parameter and puts the file content into the arraylist. </w:t>
      </w:r>
    </w:p>
    <w:p w14:paraId="7F8FEA5A" w14:textId="09F98DFB" w:rsidR="00CF799F" w:rsidRDefault="00CF799F" w:rsidP="00CF799F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static method </w:t>
      </w:r>
      <w:r w:rsidR="00D43055">
        <w:rPr>
          <w:rFonts w:ascii="Calibri" w:hAnsi="Calibri" w:cs="Calibri"/>
          <w:b/>
          <w:u w:val="single"/>
        </w:rPr>
        <w:t>addShoppingMall</w:t>
      </w:r>
      <w:r>
        <w:rPr>
          <w:rFonts w:ascii="Calibri" w:hAnsi="Calibri" w:cs="Calibri"/>
        </w:rPr>
        <w:t>(</w:t>
      </w:r>
      <w:r w:rsidR="000C32E9">
        <w:rPr>
          <w:rFonts w:ascii="Calibri" w:hAnsi="Calibri" w:cs="Calibri"/>
        </w:rPr>
        <w:t>..</w:t>
      </w:r>
      <w:r w:rsidR="00D43055">
        <w:rPr>
          <w:rFonts w:ascii="Calibri" w:hAnsi="Calibri" w:cs="Calibri"/>
        </w:rPr>
        <w:t>) that gets a</w:t>
      </w:r>
      <w:r>
        <w:rPr>
          <w:rFonts w:ascii="Calibri" w:hAnsi="Calibri" w:cs="Calibri"/>
        </w:rPr>
        <w:t xml:space="preserve"> </w:t>
      </w:r>
      <w:r w:rsidR="00D43055">
        <w:rPr>
          <w:rFonts w:ascii="Calibri" w:hAnsi="Calibri" w:cs="Arial"/>
          <w:b/>
        </w:rPr>
        <w:t>ShoppingMall</w:t>
      </w:r>
      <w:r w:rsidR="00D430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objectFirst, method checks if the id already exist in the arraylist, if it is exist returns false, otherwise adds the object to the arraylist and returns true.</w:t>
      </w:r>
    </w:p>
    <w:p w14:paraId="1611D9DF" w14:textId="45C88697" w:rsidR="001A719F" w:rsidRDefault="001A719F" w:rsidP="00CB3F2A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static method </w:t>
      </w:r>
      <w:r w:rsidR="00D43055">
        <w:rPr>
          <w:rFonts w:ascii="Calibri" w:hAnsi="Calibri" w:cs="Calibri"/>
          <w:b/>
          <w:u w:val="single"/>
        </w:rPr>
        <w:t>searchShoppingMall</w:t>
      </w:r>
      <w:r w:rsidR="00CF799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0C32E9">
        <w:rPr>
          <w:rFonts w:ascii="Calibri" w:hAnsi="Calibri" w:cs="Calibri"/>
        </w:rPr>
        <w:t>…</w:t>
      </w:r>
      <w:r>
        <w:rPr>
          <w:rFonts w:ascii="Calibri" w:hAnsi="Calibri" w:cs="Calibri"/>
        </w:rPr>
        <w:t xml:space="preserve">) that gets the </w:t>
      </w:r>
      <w:r w:rsidR="00CF799F">
        <w:rPr>
          <w:rFonts w:ascii="Calibri" w:hAnsi="Calibri" w:cs="Calibri"/>
        </w:rPr>
        <w:t>id</w:t>
      </w:r>
      <w:r>
        <w:rPr>
          <w:rFonts w:ascii="Calibri" w:hAnsi="Calibri" w:cs="Calibri"/>
        </w:rPr>
        <w:t xml:space="preserve"> of the </w:t>
      </w:r>
      <w:r w:rsidR="00D43055">
        <w:rPr>
          <w:rFonts w:ascii="Calibri" w:hAnsi="Calibri" w:cs="Arial"/>
          <w:b/>
        </w:rPr>
        <w:t>ShoppingMall</w:t>
      </w:r>
      <w:r w:rsidR="00D430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then search that </w:t>
      </w:r>
      <w:r w:rsidR="00D43055">
        <w:rPr>
          <w:rFonts w:ascii="Calibri" w:hAnsi="Calibri" w:cs="Arial"/>
          <w:b/>
        </w:rPr>
        <w:t>ShoppingMall</w:t>
      </w:r>
      <w:r w:rsidR="00D43055">
        <w:rPr>
          <w:rFonts w:ascii="Calibri" w:hAnsi="Calibri" w:cs="Calibri"/>
        </w:rPr>
        <w:t xml:space="preserve"> </w:t>
      </w:r>
      <w:r w:rsidR="00CF799F">
        <w:rPr>
          <w:rFonts w:ascii="Calibri" w:hAnsi="Calibri" w:cs="Calibri"/>
        </w:rPr>
        <w:t xml:space="preserve">from the list and returns </w:t>
      </w:r>
      <w:r w:rsidR="00004B35">
        <w:rPr>
          <w:rFonts w:ascii="Calibri" w:hAnsi="Calibri" w:cs="Calibri"/>
        </w:rPr>
        <w:t>that</w:t>
      </w:r>
      <w:r w:rsidR="00CF799F">
        <w:rPr>
          <w:rFonts w:ascii="Calibri" w:hAnsi="Calibri" w:cs="Calibri"/>
        </w:rPr>
        <w:t xml:space="preserve"> </w:t>
      </w:r>
      <w:r w:rsidR="00D43055">
        <w:rPr>
          <w:rFonts w:ascii="Calibri" w:hAnsi="Calibri" w:cs="Arial"/>
          <w:b/>
        </w:rPr>
        <w:t>ShoppingMall</w:t>
      </w:r>
      <w:r w:rsidR="00D43055">
        <w:rPr>
          <w:rFonts w:ascii="Calibri" w:hAnsi="Calibri" w:cs="Calibri"/>
        </w:rPr>
        <w:t xml:space="preserve"> </w:t>
      </w:r>
      <w:r w:rsidR="00CF799F">
        <w:rPr>
          <w:rFonts w:ascii="Calibri" w:hAnsi="Calibri" w:cs="Calibri"/>
        </w:rPr>
        <w:t>object.</w:t>
      </w:r>
    </w:p>
    <w:p w14:paraId="45DFF86F" w14:textId="78F77E21" w:rsidR="001A719F" w:rsidRDefault="001A719F" w:rsidP="00CB3F2A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static method </w:t>
      </w:r>
      <w:r w:rsidR="00CF799F">
        <w:rPr>
          <w:rFonts w:ascii="Calibri" w:hAnsi="Calibri" w:cs="Calibri"/>
          <w:b/>
          <w:u w:val="single"/>
        </w:rPr>
        <w:t>display</w:t>
      </w:r>
      <w:r>
        <w:rPr>
          <w:rFonts w:ascii="Calibri" w:hAnsi="Calibri" w:cs="Calibri"/>
        </w:rPr>
        <w:t xml:space="preserve">() that </w:t>
      </w:r>
      <w:r w:rsidR="00CB3F2A">
        <w:rPr>
          <w:rFonts w:ascii="Calibri" w:hAnsi="Calibri" w:cs="Calibri"/>
        </w:rPr>
        <w:t>returns the whole content of arraylist as a string.</w:t>
      </w:r>
    </w:p>
    <w:p w14:paraId="11A52629" w14:textId="712A49AA" w:rsidR="00CB3F2A" w:rsidRDefault="00CA2B8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  <w:r w:rsidRPr="00CA2B81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6101AF" wp14:editId="0F3E5773">
                <wp:simplePos x="0" y="0"/>
                <wp:positionH relativeFrom="column">
                  <wp:posOffset>1219200</wp:posOffset>
                </wp:positionH>
                <wp:positionV relativeFrom="paragraph">
                  <wp:posOffset>135890</wp:posOffset>
                </wp:positionV>
                <wp:extent cx="382905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A145" w14:textId="51553D7B" w:rsidR="00CA2B81" w:rsidRPr="00CA2B81" w:rsidRDefault="00D433EA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u w:val="single"/>
                              </w:rPr>
                              <w:t>shopping</w:t>
                            </w:r>
                            <w:r w:rsidR="00CA2B81" w:rsidRPr="00CA2B81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u w:val="single"/>
                              </w:rPr>
                              <w:t>.txt</w:t>
                            </w:r>
                          </w:p>
                          <w:p w14:paraId="1FA39AC8" w14:textId="77777777" w:rsidR="00D433EA" w:rsidRPr="00D433EA" w:rsidRDefault="00D433EA" w:rsidP="00D433E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433E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111 CEPA Ankara 1025 10 Penti H&amp;M Ipekyol</w:t>
                            </w:r>
                          </w:p>
                          <w:p w14:paraId="6275AC37" w14:textId="77777777" w:rsidR="00D433EA" w:rsidRPr="00D433EA" w:rsidRDefault="00D433EA" w:rsidP="00D433E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433E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222 PANORA Ankara 1256 11.30 Tefal Roman Karaca</w:t>
                            </w:r>
                          </w:p>
                          <w:p w14:paraId="575CB7B6" w14:textId="77777777" w:rsidR="00D433EA" w:rsidRPr="00D433EA" w:rsidRDefault="00D433EA" w:rsidP="00D433E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433E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333 KENTPLAZA Konya 678 9.30 D&amp;R Accessories Atasun</w:t>
                            </w:r>
                          </w:p>
                          <w:p w14:paraId="1B009304" w14:textId="77777777" w:rsidR="00D433EA" w:rsidRPr="00D433EA" w:rsidRDefault="00D433EA" w:rsidP="00D433E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433E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444 ISTINYEPARK ISTANBUL 2258 12 Micheal&amp;Kors Beymen Vakko</w:t>
                            </w:r>
                          </w:p>
                          <w:p w14:paraId="53645BEF" w14:textId="0014C863" w:rsidR="00CA2B81" w:rsidRPr="00CA2B81" w:rsidRDefault="00D433EA" w:rsidP="00D433E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D433E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555 CADDE ESKISEHIR 456 10 LCW M&amp;S Panco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101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10.7pt;width:30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">
                <v:textbox style="mso-fit-shape-to-text:t">
                  <w:txbxContent>
                    <w:p w14:paraId="7992A145" w14:textId="51553D7B" w:rsidR="00CA2B81" w:rsidRPr="00CA2B81" w:rsidRDefault="00D433EA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u w:val="single"/>
                        </w:rPr>
                        <w:t>shopping</w:t>
                      </w:r>
                      <w:r w:rsidR="00CA2B81" w:rsidRPr="00CA2B81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u w:val="single"/>
                        </w:rPr>
                        <w:t>.txt</w:t>
                      </w:r>
                    </w:p>
                    <w:p w14:paraId="1FA39AC8" w14:textId="77777777" w:rsidR="00D433EA" w:rsidRPr="00D433EA" w:rsidRDefault="00D433EA" w:rsidP="00D433E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433E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111 CEPA Ankara 1025 10 Penti H&amp;M Ipekyol</w:t>
                      </w:r>
                    </w:p>
                    <w:p w14:paraId="6275AC37" w14:textId="77777777" w:rsidR="00D433EA" w:rsidRPr="00D433EA" w:rsidRDefault="00D433EA" w:rsidP="00D433E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433E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222 PANORA Ankara 1256 11.30 Tefal Roman Karaca</w:t>
                      </w:r>
                    </w:p>
                    <w:p w14:paraId="575CB7B6" w14:textId="77777777" w:rsidR="00D433EA" w:rsidRPr="00D433EA" w:rsidRDefault="00D433EA" w:rsidP="00D433E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433E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333 KENTPLAZA Konya 678 9.30 D&amp;R Accessories Atasun</w:t>
                      </w:r>
                    </w:p>
                    <w:p w14:paraId="1B009304" w14:textId="77777777" w:rsidR="00D433EA" w:rsidRPr="00D433EA" w:rsidRDefault="00D433EA" w:rsidP="00D433E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433E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444 ISTINYEPARK ISTANBUL 2258 12 Micheal&amp;Kors Beymen Vakko</w:t>
                      </w:r>
                    </w:p>
                    <w:p w14:paraId="53645BEF" w14:textId="0014C863" w:rsidR="00CA2B81" w:rsidRPr="00CA2B81" w:rsidRDefault="00D433EA" w:rsidP="00D433E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D433E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555 CADDE ESKISEHIR 456 10 LCW M&amp;S Panco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07966" w14:textId="4698DB85" w:rsidR="00CA2B81" w:rsidRDefault="00CA2B8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39E4E50C" w14:textId="77777777" w:rsidR="00282621" w:rsidRDefault="0028262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794F72BC" w14:textId="77777777" w:rsidR="00CA2B81" w:rsidRDefault="00CA2B8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77F17CF2" w14:textId="77777777" w:rsidR="00CA2B81" w:rsidRDefault="00CA2B8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06534A6D" w14:textId="77777777" w:rsidR="00CA2B81" w:rsidRDefault="00CA2B8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5D1F6B07" w14:textId="77777777" w:rsidR="00C2579F" w:rsidRPr="00CA2B81" w:rsidRDefault="00C2579F" w:rsidP="00CA2B81">
      <w:pPr>
        <w:tabs>
          <w:tab w:val="left" w:pos="284"/>
        </w:tabs>
        <w:jc w:val="both"/>
        <w:rPr>
          <w:rFonts w:ascii="Calibri" w:hAnsi="Calibri" w:cs="Calibri"/>
        </w:rPr>
      </w:pPr>
    </w:p>
    <w:p w14:paraId="6C418954" w14:textId="0A2C8E56" w:rsidR="00282621" w:rsidRDefault="00282621" w:rsidP="00282621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 w:rsidR="00662F48">
        <w:rPr>
          <w:rFonts w:ascii="Calibri" w:hAnsi="Calibri" w:cs="Arial"/>
          <w:b/>
        </w:rPr>
        <w:t>Shopping</w:t>
      </w:r>
      <w:r>
        <w:rPr>
          <w:rFonts w:ascii="Calibri" w:hAnsi="Calibri" w:cs="Arial"/>
          <w:b/>
        </w:rPr>
        <w:t>Frame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 xml:space="preserve">with the following </w:t>
      </w:r>
      <w:r>
        <w:rPr>
          <w:rFonts w:ascii="Calibri" w:hAnsi="Calibri" w:cs="Calibri"/>
          <w:bCs/>
          <w:iCs/>
        </w:rPr>
        <w:t>components;</w:t>
      </w:r>
    </w:p>
    <w:p w14:paraId="4B4164ED" w14:textId="2D32DAF3" w:rsidR="00282621" w:rsidRDefault="0096119A" w:rsidP="00282621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1</w:t>
      </w:r>
      <w:r w:rsidR="00282621">
        <w:rPr>
          <w:rFonts w:ascii="Calibri" w:hAnsi="Calibri" w:cs="Calibri"/>
          <w:bCs/>
          <w:iCs/>
        </w:rPr>
        <w:t xml:space="preserve"> label “</w:t>
      </w:r>
      <w:r w:rsidR="00662F48">
        <w:rPr>
          <w:rFonts w:ascii="Calibri" w:hAnsi="Calibri" w:cs="Calibri"/>
          <w:bCs/>
          <w:iCs/>
        </w:rPr>
        <w:t>Shopping</w:t>
      </w:r>
      <w:r w:rsidR="00282621">
        <w:rPr>
          <w:rFonts w:ascii="Calibri" w:hAnsi="Calibri" w:cs="Calibri"/>
          <w:bCs/>
          <w:iCs/>
        </w:rPr>
        <w:t xml:space="preserve"> Info:”</w:t>
      </w:r>
    </w:p>
    <w:p w14:paraId="56F45367" w14:textId="2CC7645F" w:rsidR="00282621" w:rsidRPr="00282621" w:rsidRDefault="0096119A" w:rsidP="00282621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1 textArea and </w:t>
      </w:r>
      <w:r w:rsidR="00282621">
        <w:rPr>
          <w:rFonts w:ascii="Calibri" w:hAnsi="Calibri" w:cs="Calibri"/>
          <w:bCs/>
          <w:iCs/>
        </w:rPr>
        <w:t xml:space="preserve"> 4 buttons “READ FILE CONTENT”, “ADD </w:t>
      </w:r>
      <w:r w:rsidR="00662F48">
        <w:rPr>
          <w:rFonts w:ascii="Calibri" w:hAnsi="Calibri" w:cs="Calibri"/>
          <w:bCs/>
          <w:iCs/>
        </w:rPr>
        <w:t>Shopping Mall</w:t>
      </w:r>
      <w:r w:rsidR="00282621">
        <w:rPr>
          <w:rFonts w:ascii="Calibri" w:hAnsi="Calibri" w:cs="Calibri"/>
          <w:bCs/>
          <w:iCs/>
        </w:rPr>
        <w:t>”, “SEARCH”, “DISPLAY”</w:t>
      </w:r>
    </w:p>
    <w:p w14:paraId="1D33C1D9" w14:textId="77777777" w:rsidR="00282621" w:rsidRDefault="00282621" w:rsidP="002C0AA0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713BFFCA" w14:textId="2EBE388D" w:rsidR="00282621" w:rsidRDefault="00BC3FFA" w:rsidP="0096119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 wp14:anchorId="05C067D2" wp14:editId="5B875ED3">
            <wp:extent cx="4114800" cy="25737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8" cy="25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A414" w14:textId="77777777" w:rsidR="005366A9" w:rsidRDefault="005366A9" w:rsidP="0096119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</w:p>
    <w:p w14:paraId="579B3C07" w14:textId="77777777" w:rsidR="005366A9" w:rsidRDefault="005366A9" w:rsidP="0096119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</w:p>
    <w:p w14:paraId="19768DB5" w14:textId="77777777" w:rsidR="00950B6B" w:rsidRPr="00CA2B81" w:rsidRDefault="00950B6B" w:rsidP="00CA2B81">
      <w:pPr>
        <w:tabs>
          <w:tab w:val="left" w:pos="284"/>
        </w:tabs>
        <w:jc w:val="both"/>
        <w:rPr>
          <w:rFonts w:ascii="Calibri" w:hAnsi="Calibri" w:cs="Calibri"/>
        </w:rPr>
      </w:pPr>
    </w:p>
    <w:p w14:paraId="656DA12E" w14:textId="5A817166" w:rsidR="00950B6B" w:rsidRDefault="00950B6B" w:rsidP="00950B6B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lastRenderedPageBreak/>
        <w:t>Create a</w:t>
      </w:r>
      <w:r>
        <w:rPr>
          <w:rFonts w:ascii="Calibri" w:hAnsi="Calibri" w:cs="Calibri"/>
        </w:rPr>
        <w:t>n</w:t>
      </w:r>
      <w:r w:rsidRPr="00296CFE">
        <w:rPr>
          <w:rFonts w:ascii="Calibri" w:hAnsi="Calibri" w:cs="Calibri"/>
        </w:rPr>
        <w:t xml:space="preserve"> </w:t>
      </w:r>
      <w:r w:rsidR="0096119A" w:rsidRPr="0096119A">
        <w:rPr>
          <w:rFonts w:ascii="Calibri" w:hAnsi="Calibri" w:cs="Calibri"/>
          <w:b/>
        </w:rPr>
        <w:t>Add</w:t>
      </w:r>
      <w:r w:rsidR="00662F48">
        <w:rPr>
          <w:rFonts w:ascii="Calibri" w:hAnsi="Calibri" w:cs="Arial"/>
          <w:b/>
        </w:rPr>
        <w:t>ShoppingMall</w:t>
      </w:r>
      <w:r w:rsidRPr="0096119A">
        <w:rPr>
          <w:rFonts w:ascii="Calibri" w:hAnsi="Calibri" w:cs="Arial"/>
          <w:b/>
        </w:rPr>
        <w:t>Frame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 xml:space="preserve">with the following </w:t>
      </w:r>
      <w:r>
        <w:rPr>
          <w:rFonts w:ascii="Calibri" w:hAnsi="Calibri" w:cs="Calibri"/>
          <w:bCs/>
          <w:iCs/>
        </w:rPr>
        <w:t>components;</w:t>
      </w:r>
    </w:p>
    <w:p w14:paraId="39CD4C8F" w14:textId="50576084" w:rsidR="00950B6B" w:rsidRDefault="0096119A" w:rsidP="00950B6B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1</w:t>
      </w:r>
      <w:r w:rsidR="00950B6B">
        <w:rPr>
          <w:rFonts w:ascii="Calibri" w:hAnsi="Calibri" w:cs="Calibri"/>
          <w:bCs/>
          <w:iCs/>
        </w:rPr>
        <w:t xml:space="preserve"> label “</w:t>
      </w:r>
      <w:r>
        <w:rPr>
          <w:rFonts w:ascii="Calibri" w:hAnsi="Calibri" w:cs="Calibri"/>
          <w:bCs/>
          <w:iCs/>
        </w:rPr>
        <w:t xml:space="preserve">Adding New </w:t>
      </w:r>
      <w:r w:rsidR="00662F48">
        <w:rPr>
          <w:rFonts w:ascii="Calibri" w:hAnsi="Calibri" w:cs="Calibri"/>
          <w:bCs/>
          <w:iCs/>
        </w:rPr>
        <w:t>Shopping Mall</w:t>
      </w:r>
      <w:r w:rsidR="00950B6B">
        <w:rPr>
          <w:rFonts w:ascii="Calibri" w:hAnsi="Calibri" w:cs="Calibri"/>
          <w:bCs/>
          <w:iCs/>
        </w:rPr>
        <w:t>:”</w:t>
      </w:r>
      <w:r>
        <w:rPr>
          <w:rFonts w:ascii="Calibri" w:hAnsi="Calibri" w:cs="Calibri"/>
          <w:bCs/>
          <w:iCs/>
        </w:rPr>
        <w:t xml:space="preserve"> at the top of the page.</w:t>
      </w:r>
    </w:p>
    <w:p w14:paraId="39A72AAF" w14:textId="06A5B057" w:rsidR="0096119A" w:rsidRDefault="00662F48" w:rsidP="00950B6B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8</w:t>
      </w:r>
      <w:r w:rsidR="0096119A">
        <w:rPr>
          <w:rFonts w:ascii="Calibri" w:hAnsi="Calibri" w:cs="Calibri"/>
          <w:bCs/>
          <w:iCs/>
        </w:rPr>
        <w:t xml:space="preserve"> labels; “ID”,”Name:”,”</w:t>
      </w:r>
      <w:r>
        <w:rPr>
          <w:rFonts w:ascii="Calibri" w:hAnsi="Calibri" w:cs="Calibri"/>
          <w:bCs/>
          <w:iCs/>
        </w:rPr>
        <w:t>Address</w:t>
      </w:r>
      <w:r w:rsidR="0096119A">
        <w:rPr>
          <w:rFonts w:ascii="Calibri" w:hAnsi="Calibri" w:cs="Calibri"/>
          <w:bCs/>
          <w:iCs/>
        </w:rPr>
        <w:t>:”,”</w:t>
      </w:r>
      <w:r>
        <w:rPr>
          <w:rFonts w:ascii="Calibri" w:hAnsi="Calibri" w:cs="Calibri"/>
          <w:bCs/>
          <w:iCs/>
        </w:rPr>
        <w:t>Number of Park</w:t>
      </w:r>
      <w:r w:rsidR="0096119A">
        <w:rPr>
          <w:rFonts w:ascii="Calibri" w:hAnsi="Calibri" w:cs="Calibri"/>
          <w:bCs/>
          <w:iCs/>
        </w:rPr>
        <w:t xml:space="preserve">:” </w:t>
      </w:r>
      <w:r>
        <w:rPr>
          <w:rFonts w:ascii="Calibri" w:hAnsi="Calibri" w:cs="Calibri"/>
          <w:bCs/>
          <w:iCs/>
        </w:rPr>
        <w:t>,</w:t>
      </w:r>
      <w:r w:rsidR="0096119A">
        <w:rPr>
          <w:rFonts w:ascii="Calibri" w:hAnsi="Calibri" w:cs="Calibri"/>
          <w:bCs/>
          <w:iCs/>
        </w:rPr>
        <w:t>“</w:t>
      </w:r>
      <w:r>
        <w:rPr>
          <w:rFonts w:ascii="Calibri" w:hAnsi="Calibri" w:cs="Calibri"/>
          <w:bCs/>
          <w:iCs/>
        </w:rPr>
        <w:t>Closed Hour</w:t>
      </w:r>
      <w:r w:rsidR="0096119A">
        <w:rPr>
          <w:rFonts w:ascii="Calibri" w:hAnsi="Calibri" w:cs="Calibri"/>
          <w:bCs/>
          <w:iCs/>
        </w:rPr>
        <w:t>:”</w:t>
      </w:r>
      <w:r>
        <w:rPr>
          <w:rFonts w:ascii="Calibri" w:hAnsi="Calibri" w:cs="Calibri"/>
          <w:bCs/>
          <w:iCs/>
        </w:rPr>
        <w:t xml:space="preserve"> and Three Shop Names.</w:t>
      </w:r>
    </w:p>
    <w:p w14:paraId="41572A55" w14:textId="1CC6B035" w:rsidR="00C03F4C" w:rsidRDefault="00662F48" w:rsidP="00BC3FFA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8</w:t>
      </w:r>
      <w:r w:rsidR="00950B6B">
        <w:rPr>
          <w:rFonts w:ascii="Calibri" w:hAnsi="Calibri" w:cs="Calibri"/>
          <w:bCs/>
          <w:iCs/>
        </w:rPr>
        <w:t xml:space="preserve"> </w:t>
      </w:r>
      <w:r w:rsidR="0096119A">
        <w:rPr>
          <w:rFonts w:ascii="Calibri" w:hAnsi="Calibri" w:cs="Calibri"/>
          <w:bCs/>
          <w:iCs/>
        </w:rPr>
        <w:t>textFields and 1 button</w:t>
      </w:r>
      <w:r w:rsidR="00950B6B">
        <w:rPr>
          <w:rFonts w:ascii="Calibri" w:hAnsi="Calibri" w:cs="Calibri"/>
          <w:bCs/>
          <w:iCs/>
        </w:rPr>
        <w:t xml:space="preserve"> “</w:t>
      </w:r>
      <w:r w:rsidR="0096119A">
        <w:rPr>
          <w:rFonts w:ascii="Calibri" w:hAnsi="Calibri" w:cs="Calibri"/>
          <w:bCs/>
          <w:iCs/>
        </w:rPr>
        <w:t>ADD</w:t>
      </w:r>
      <w:r w:rsidR="00950B6B">
        <w:rPr>
          <w:rFonts w:ascii="Calibri" w:hAnsi="Calibri" w:cs="Calibri"/>
          <w:bCs/>
          <w:iCs/>
        </w:rPr>
        <w:t>”</w:t>
      </w:r>
      <w:r w:rsidR="0096119A">
        <w:rPr>
          <w:rFonts w:ascii="Calibri" w:hAnsi="Calibri" w:cs="Calibri"/>
          <w:bCs/>
          <w:iCs/>
        </w:rPr>
        <w:t>.</w:t>
      </w:r>
    </w:p>
    <w:p w14:paraId="111B237A" w14:textId="77777777" w:rsidR="007615AD" w:rsidRPr="00BC3FFA" w:rsidRDefault="007615AD" w:rsidP="007615AD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  <w:bCs/>
          <w:iCs/>
        </w:rPr>
      </w:pPr>
    </w:p>
    <w:p w14:paraId="3DB6B62E" w14:textId="4D1FD7EA" w:rsidR="00C03F4C" w:rsidRDefault="00C03F4C" w:rsidP="00C03F4C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>Create a</w:t>
      </w:r>
      <w:r>
        <w:rPr>
          <w:rFonts w:ascii="Calibri" w:hAnsi="Calibri" w:cs="Calibri"/>
        </w:rPr>
        <w:t>n</w:t>
      </w:r>
      <w:r w:rsidRPr="00296CFE">
        <w:rPr>
          <w:rFonts w:ascii="Calibri" w:hAnsi="Calibri" w:cs="Calibri"/>
        </w:rPr>
        <w:t xml:space="preserve"> </w:t>
      </w:r>
      <w:r w:rsidR="007615AD">
        <w:rPr>
          <w:rFonts w:ascii="Calibri" w:hAnsi="Calibri" w:cs="Calibri"/>
          <w:b/>
        </w:rPr>
        <w:t>SearchShoppingMall</w:t>
      </w:r>
      <w:r w:rsidR="007615AD" w:rsidRPr="00BA383E">
        <w:rPr>
          <w:rFonts w:ascii="Calibri" w:hAnsi="Calibri" w:cs="Calibri"/>
          <w:b/>
        </w:rPr>
        <w:t>Frame</w:t>
      </w:r>
      <w:r w:rsidR="007615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class, </w:t>
      </w:r>
      <w:r w:rsidRPr="00251D07">
        <w:rPr>
          <w:rFonts w:ascii="Calibri" w:hAnsi="Calibri" w:cs="Calibri"/>
          <w:bCs/>
          <w:iCs/>
        </w:rPr>
        <w:t xml:space="preserve">with the following </w:t>
      </w:r>
      <w:r>
        <w:rPr>
          <w:rFonts w:ascii="Calibri" w:hAnsi="Calibri" w:cs="Calibri"/>
          <w:bCs/>
          <w:iCs/>
        </w:rPr>
        <w:t>components;</w:t>
      </w:r>
    </w:p>
    <w:p w14:paraId="2577D1FD" w14:textId="7A82B36C" w:rsidR="00C03F4C" w:rsidRDefault="00C03F4C" w:rsidP="00C03F4C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1 label “</w:t>
      </w:r>
      <w:r w:rsidR="00662F48">
        <w:rPr>
          <w:rFonts w:ascii="Calibri" w:hAnsi="Calibri" w:cs="Calibri"/>
          <w:bCs/>
          <w:iCs/>
        </w:rPr>
        <w:t>Shopping Mall</w:t>
      </w:r>
      <w:r>
        <w:rPr>
          <w:rFonts w:ascii="Calibri" w:hAnsi="Calibri" w:cs="Calibri"/>
          <w:bCs/>
          <w:iCs/>
        </w:rPr>
        <w:t xml:space="preserve"> ID:” at the top of the page.</w:t>
      </w:r>
    </w:p>
    <w:p w14:paraId="00BF9122" w14:textId="77777777" w:rsidR="00C03F4C" w:rsidRDefault="00C03F4C" w:rsidP="00C03F4C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1 ComboBox,</w:t>
      </w:r>
    </w:p>
    <w:p w14:paraId="502F7DFF" w14:textId="77777777" w:rsidR="00C03F4C" w:rsidRDefault="00C03F4C" w:rsidP="00C03F4C">
      <w:pPr>
        <w:pStyle w:val="ListParagraph"/>
        <w:numPr>
          <w:ilvl w:val="0"/>
          <w:numId w:val="13"/>
        </w:num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1 textarea and 1 button “Search”.</w:t>
      </w:r>
    </w:p>
    <w:p w14:paraId="47FFDC64" w14:textId="77777777" w:rsidR="00C03F4C" w:rsidRPr="00C03F4C" w:rsidRDefault="00C03F4C" w:rsidP="00C03F4C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  <w:bCs/>
          <w:iCs/>
        </w:rPr>
      </w:pPr>
    </w:p>
    <w:p w14:paraId="1D1216CF" w14:textId="1EA2A30F" w:rsidR="00950B6B" w:rsidRDefault="00BC3FFA" w:rsidP="00C03F4C">
      <w:pPr>
        <w:pStyle w:val="ListParagraph"/>
        <w:tabs>
          <w:tab w:val="left" w:pos="284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 wp14:anchorId="440CF025" wp14:editId="2A1EDB23">
            <wp:extent cx="26289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53" cy="32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US"/>
        </w:rPr>
        <w:drawing>
          <wp:inline distT="0" distB="0" distL="0" distR="0" wp14:anchorId="7C19B67A" wp14:editId="43A74ED4">
            <wp:extent cx="3286125" cy="2533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B87C" w14:textId="77777777" w:rsidR="00C2579F" w:rsidRDefault="00C2579F" w:rsidP="00C03F4C">
      <w:pPr>
        <w:pStyle w:val="ListParagraph"/>
        <w:tabs>
          <w:tab w:val="left" w:pos="284"/>
        </w:tabs>
        <w:ind w:left="720"/>
        <w:rPr>
          <w:rFonts w:ascii="Calibri" w:hAnsi="Calibri" w:cs="Calibri"/>
        </w:rPr>
      </w:pPr>
    </w:p>
    <w:p w14:paraId="37403599" w14:textId="06D0FAD0" w:rsidR="00C2579F" w:rsidRPr="00C2579F" w:rsidRDefault="00C2579F" w:rsidP="00C2579F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C2579F">
        <w:rPr>
          <w:rFonts w:ascii="Calibri" w:hAnsi="Calibri" w:cs="Calibri"/>
        </w:rPr>
        <w:t xml:space="preserve">Create a </w:t>
      </w:r>
      <w:r w:rsidRPr="00C2579F">
        <w:rPr>
          <w:rFonts w:ascii="Calibri" w:hAnsi="Calibri" w:cs="Arial"/>
          <w:b/>
        </w:rPr>
        <w:t>Main</w:t>
      </w:r>
      <w:r w:rsidRPr="00C2579F">
        <w:rPr>
          <w:rFonts w:ascii="Calibri" w:hAnsi="Calibri" w:cs="Calibri"/>
        </w:rPr>
        <w:t xml:space="preserve"> </w:t>
      </w:r>
      <w:r w:rsidR="00310890" w:rsidRPr="00C2579F">
        <w:rPr>
          <w:rFonts w:ascii="Calibri" w:hAnsi="Calibri" w:cs="Calibri"/>
        </w:rPr>
        <w:t>class that</w:t>
      </w:r>
      <w:r w:rsidRPr="00C2579F">
        <w:rPr>
          <w:rFonts w:ascii="Calibri" w:hAnsi="Calibri" w:cs="Calibri"/>
        </w:rPr>
        <w:t xml:space="preserve"> has the static main method, </w:t>
      </w:r>
      <w:r w:rsidR="00310890">
        <w:rPr>
          <w:rFonts w:ascii="Calibri" w:hAnsi="Calibri" w:cs="Calibri"/>
        </w:rPr>
        <w:t>inside create a ShoppingFrame object and sets its visibility to true.</w:t>
      </w:r>
    </w:p>
    <w:p w14:paraId="0B3E93EF" w14:textId="77777777" w:rsidR="00C81698" w:rsidRPr="00C2579F" w:rsidRDefault="00C81698" w:rsidP="00C2579F">
      <w:pPr>
        <w:tabs>
          <w:tab w:val="left" w:pos="284"/>
        </w:tabs>
        <w:rPr>
          <w:rFonts w:ascii="Calibri" w:hAnsi="Calibri" w:cs="Calibri"/>
        </w:rPr>
      </w:pPr>
    </w:p>
    <w:p w14:paraId="7ABDED2B" w14:textId="2E5AAD53" w:rsidR="00C81698" w:rsidRDefault="00C81698" w:rsidP="00C81698">
      <w:pPr>
        <w:pStyle w:val="ListParagraph"/>
        <w:tabs>
          <w:tab w:val="left" w:pos="284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When the user clicks on the “</w:t>
      </w:r>
      <w:r w:rsidRPr="00C81698">
        <w:rPr>
          <w:rFonts w:ascii="Calibri" w:hAnsi="Calibri" w:cs="Calibri"/>
          <w:b/>
          <w:u w:val="single"/>
        </w:rPr>
        <w:t>READ FILE CONTENT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bCs/>
          <w:iCs/>
        </w:rPr>
        <w:t xml:space="preserve"> button, content of the “</w:t>
      </w:r>
      <w:r w:rsidR="00662F48">
        <w:rPr>
          <w:rFonts w:ascii="Calibri" w:hAnsi="Calibri" w:cs="Calibri"/>
          <w:bCs/>
          <w:iCs/>
        </w:rPr>
        <w:t>shopping</w:t>
      </w:r>
      <w:r>
        <w:rPr>
          <w:rFonts w:ascii="Calibri" w:hAnsi="Calibri" w:cs="Calibri"/>
          <w:bCs/>
          <w:iCs/>
        </w:rPr>
        <w:t>.txt” will be read and “File is read” message shown in the textArea. Then “</w:t>
      </w:r>
      <w:r w:rsidRPr="00C81698">
        <w:rPr>
          <w:rFonts w:ascii="Calibri" w:hAnsi="Calibri" w:cs="Calibri"/>
          <w:b/>
          <w:bCs/>
          <w:iCs/>
          <w:u w:val="single"/>
        </w:rPr>
        <w:t>DISPLAY</w:t>
      </w:r>
      <w:r>
        <w:rPr>
          <w:rFonts w:ascii="Calibri" w:hAnsi="Calibri" w:cs="Calibri"/>
          <w:b/>
          <w:bCs/>
          <w:iCs/>
          <w:u w:val="single"/>
        </w:rPr>
        <w:t>”</w:t>
      </w:r>
      <w:r>
        <w:rPr>
          <w:rFonts w:ascii="Calibri" w:hAnsi="Calibri" w:cs="Calibri"/>
          <w:bCs/>
          <w:iCs/>
        </w:rPr>
        <w:t xml:space="preserve"> button shows the content of ArrayList</w:t>
      </w:r>
      <w:r w:rsidR="006D00BB">
        <w:rPr>
          <w:rFonts w:ascii="Calibri" w:hAnsi="Calibri" w:cs="Calibri"/>
          <w:bCs/>
          <w:iCs/>
        </w:rPr>
        <w:t>.</w:t>
      </w:r>
    </w:p>
    <w:p w14:paraId="0B1E2FEC" w14:textId="77777777" w:rsidR="00C81698" w:rsidRDefault="00C81698" w:rsidP="00C03F4C">
      <w:pPr>
        <w:pStyle w:val="ListParagraph"/>
        <w:tabs>
          <w:tab w:val="left" w:pos="284"/>
        </w:tabs>
        <w:ind w:left="720"/>
        <w:rPr>
          <w:rFonts w:ascii="Calibri" w:hAnsi="Calibri" w:cs="Calibri"/>
        </w:rPr>
      </w:pPr>
    </w:p>
    <w:p w14:paraId="2E9AEA9E" w14:textId="08F35B2C" w:rsidR="005366A9" w:rsidRDefault="005366A9" w:rsidP="00BC3FF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2339" wp14:editId="57A0B6DB">
                <wp:simplePos x="0" y="0"/>
                <wp:positionH relativeFrom="column">
                  <wp:posOffset>2686050</wp:posOffset>
                </wp:positionH>
                <wp:positionV relativeFrom="paragraph">
                  <wp:posOffset>991235</wp:posOffset>
                </wp:positionV>
                <wp:extent cx="1400175" cy="238125"/>
                <wp:effectExtent l="1905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E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1.5pt;margin-top:78.05pt;width:110.25pt;height:1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ED54C" wp14:editId="7AFD5716">
                <wp:simplePos x="0" y="0"/>
                <wp:positionH relativeFrom="column">
                  <wp:posOffset>4086225</wp:posOffset>
                </wp:positionH>
                <wp:positionV relativeFrom="paragraph">
                  <wp:posOffset>1086485</wp:posOffset>
                </wp:positionV>
                <wp:extent cx="1238250" cy="2952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D755AC" id="Oval 10" o:spid="_x0000_s1026" style="position:absolute;margin-left:321.75pt;margin-top:85.55pt;width:97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BC3FFA">
        <w:rPr>
          <w:rFonts w:ascii="Calibri" w:hAnsi="Calibri" w:cs="Calibri"/>
          <w:noProof/>
          <w:lang w:eastAsia="en-US"/>
        </w:rPr>
        <w:drawing>
          <wp:inline distT="0" distB="0" distL="0" distR="0" wp14:anchorId="197044C6" wp14:editId="0A5DC461">
            <wp:extent cx="4285551" cy="307657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66" cy="31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18E6" w14:textId="60D32D14" w:rsidR="00C81698" w:rsidRDefault="005366A9" w:rsidP="00BC3FF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586B5" wp14:editId="29764CD7">
                <wp:simplePos x="0" y="0"/>
                <wp:positionH relativeFrom="column">
                  <wp:posOffset>3180715</wp:posOffset>
                </wp:positionH>
                <wp:positionV relativeFrom="paragraph">
                  <wp:posOffset>1773555</wp:posOffset>
                </wp:positionV>
                <wp:extent cx="990600" cy="200025"/>
                <wp:effectExtent l="19050" t="5715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EFED" id="Straight Arrow Connector 13" o:spid="_x0000_s1026" type="#_x0000_t32" style="position:absolute;margin-left:250.45pt;margin-top:139.65pt;width:78pt;height:1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7A534" wp14:editId="207553AD">
                <wp:simplePos x="0" y="0"/>
                <wp:positionH relativeFrom="column">
                  <wp:posOffset>4171950</wp:posOffset>
                </wp:positionH>
                <wp:positionV relativeFrom="paragraph">
                  <wp:posOffset>1892935</wp:posOffset>
                </wp:positionV>
                <wp:extent cx="695325" cy="171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FAB3A" id="Oval 12" o:spid="_x0000_s1026" style="position:absolute;margin-left:328.5pt;margin-top:149.05pt;width:54.7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="00BC3FFA">
        <w:rPr>
          <w:rFonts w:ascii="Calibri" w:hAnsi="Calibri" w:cs="Calibri"/>
          <w:noProof/>
          <w:lang w:eastAsia="en-US"/>
        </w:rPr>
        <w:drawing>
          <wp:inline distT="0" distB="0" distL="0" distR="0" wp14:anchorId="2A0D5858" wp14:editId="5F7C6367">
            <wp:extent cx="3591011" cy="25812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58" cy="26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04AC" w14:textId="77777777" w:rsidR="0096119A" w:rsidRDefault="0096119A" w:rsidP="0096119A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</w:p>
    <w:p w14:paraId="04C82C87" w14:textId="67C43A1E" w:rsidR="00EF5E9A" w:rsidRDefault="00EF5E9A" w:rsidP="009923CC">
      <w:pPr>
        <w:pStyle w:val="ListParagraph"/>
        <w:tabs>
          <w:tab w:val="left" w:pos="284"/>
        </w:tabs>
        <w:ind w:left="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t>When the user clicks on the “</w:t>
      </w:r>
      <w:r>
        <w:rPr>
          <w:rFonts w:ascii="Calibri" w:hAnsi="Calibri" w:cs="Calibri"/>
          <w:b/>
          <w:u w:val="single"/>
        </w:rPr>
        <w:t>ADD</w:t>
      </w:r>
      <w:r>
        <w:rPr>
          <w:rFonts w:ascii="Calibri" w:hAnsi="Calibri" w:cs="Calibri"/>
        </w:rPr>
        <w:t>”</w:t>
      </w:r>
      <w:r w:rsidR="00662F48">
        <w:rPr>
          <w:rFonts w:ascii="Calibri" w:hAnsi="Calibri" w:cs="Calibri"/>
          <w:bCs/>
          <w:iCs/>
        </w:rPr>
        <w:t xml:space="preserve"> button, AddShoppingMall</w:t>
      </w:r>
      <w:r>
        <w:rPr>
          <w:rFonts w:ascii="Calibri" w:hAnsi="Calibri" w:cs="Calibri"/>
          <w:bCs/>
          <w:iCs/>
        </w:rPr>
        <w:t>Frame will be shown, when the user clicks on the “</w:t>
      </w:r>
      <w:r w:rsidRPr="00EF5E9A">
        <w:rPr>
          <w:rFonts w:ascii="Calibri" w:hAnsi="Calibri" w:cs="Calibri"/>
          <w:b/>
          <w:bCs/>
          <w:iCs/>
          <w:u w:val="single"/>
        </w:rPr>
        <w:t>SEARCH</w:t>
      </w:r>
      <w:r w:rsidR="00662F48">
        <w:rPr>
          <w:rFonts w:ascii="Calibri" w:hAnsi="Calibri" w:cs="Calibri"/>
          <w:bCs/>
          <w:iCs/>
        </w:rPr>
        <w:t xml:space="preserve">” button, </w:t>
      </w:r>
      <w:r w:rsidR="007615AD">
        <w:rPr>
          <w:rFonts w:ascii="Calibri" w:hAnsi="Calibri" w:cs="Calibri"/>
          <w:b/>
        </w:rPr>
        <w:t>SearchShoppingMall</w:t>
      </w:r>
      <w:r w:rsidR="007615AD" w:rsidRPr="00BA383E">
        <w:rPr>
          <w:rFonts w:ascii="Calibri" w:hAnsi="Calibri" w:cs="Calibri"/>
          <w:b/>
        </w:rPr>
        <w:t>Frame</w:t>
      </w:r>
      <w:r w:rsidR="007615AD">
        <w:rPr>
          <w:rFonts w:ascii="Calibri" w:hAnsi="Calibri" w:cs="Calibri"/>
          <w:bCs/>
          <w:iCs/>
        </w:rPr>
        <w:t xml:space="preserve"> </w:t>
      </w:r>
      <w:r w:rsidR="009923CC">
        <w:rPr>
          <w:rFonts w:ascii="Calibri" w:hAnsi="Calibri" w:cs="Calibri"/>
          <w:bCs/>
          <w:iCs/>
        </w:rPr>
        <w:t xml:space="preserve">will be shown, </w:t>
      </w:r>
      <w:r w:rsidR="009923CC">
        <w:rPr>
          <w:rFonts w:ascii="Calibri" w:hAnsi="Calibri" w:cs="Calibri"/>
          <w:bCs/>
          <w:iCs/>
        </w:rPr>
        <w:t>The combobox of the search frame will be filled by the ids of the ShoppingMalls, with the given code of defaultcomboboxmodel.</w:t>
      </w:r>
    </w:p>
    <w:p w14:paraId="6DF67706" w14:textId="05E96B5F" w:rsidR="009923CC" w:rsidRDefault="009923CC" w:rsidP="009923CC">
      <w:pPr>
        <w:pStyle w:val="ListParagraph"/>
        <w:tabs>
          <w:tab w:val="left" w:pos="284"/>
        </w:tabs>
        <w:ind w:left="0"/>
        <w:jc w:val="both"/>
        <w:rPr>
          <w:rFonts w:ascii="Calibri" w:hAnsi="Calibri" w:cs="Calibri"/>
          <w:bCs/>
          <w:iCs/>
        </w:rPr>
      </w:pPr>
    </w:p>
    <w:p w14:paraId="23411120" w14:textId="66C8D7D4" w:rsidR="009923CC" w:rsidRDefault="009923CC" w:rsidP="009923CC">
      <w:pPr>
        <w:pStyle w:val="ListParagraph"/>
        <w:tabs>
          <w:tab w:val="left" w:pos="284"/>
        </w:tabs>
        <w:ind w:left="0"/>
        <w:jc w:val="both"/>
        <w:rPr>
          <w:rFonts w:ascii="Calibri" w:hAnsi="Calibri" w:cs="Calibri"/>
          <w:bCs/>
          <w:iCs/>
        </w:rPr>
      </w:pPr>
      <w:r w:rsidRPr="009923CC">
        <w:rPr>
          <w:rFonts w:ascii="Calibri" w:hAnsi="Calibri" w:cs="Calibri"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3AB56F" wp14:editId="73ACCAE4">
                <wp:simplePos x="0" y="0"/>
                <wp:positionH relativeFrom="column">
                  <wp:posOffset>1238250</wp:posOffset>
                </wp:positionH>
                <wp:positionV relativeFrom="paragraph">
                  <wp:posOffset>45720</wp:posOffset>
                </wp:positionV>
                <wp:extent cx="4486275" cy="12192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0003" w14:textId="67183310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        </w:t>
                            </w: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ArrayList arr = new ArrayList();</w:t>
                            </w:r>
                          </w:p>
                          <w:p w14:paraId="6056625B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search.getCmbID().removeAllItems();</w:t>
                            </w:r>
                          </w:p>
                          <w:p w14:paraId="6D083325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for (int i = 0; i &lt; ShoppingSys.arr.size(); i++) {</w:t>
                            </w:r>
                          </w:p>
                          <w:p w14:paraId="6E9EF678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ShoppingMall sm = ShoppingSys.arr.get(i);</w:t>
                            </w:r>
                          </w:p>
                          <w:p w14:paraId="63624650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dcm.addElement(sm.getId());</w:t>
                            </w:r>
                          </w:p>
                          <w:p w14:paraId="4C305A7B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60BFE57" w14:textId="77777777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search.getCmbID().setModel(dcm);</w:t>
                            </w:r>
                          </w:p>
                          <w:p w14:paraId="35C593B8" w14:textId="452951C2" w:rsidR="009923CC" w:rsidRPr="009923CC" w:rsidRDefault="009923CC" w:rsidP="009923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923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search.setVisible(true);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AB5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97.5pt;margin-top:3.6pt;width:353.25pt;height:9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">
                <v:textbox>
                  <w:txbxContent>
                    <w:p w14:paraId="53DD0003" w14:textId="67183310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t xml:space="preserve">                 </w:t>
                      </w: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ArrayList arr = new ArrayList();</w:t>
                      </w:r>
                    </w:p>
                    <w:p w14:paraId="6056625B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search.getCmbID().removeAllItems();</w:t>
                      </w:r>
                    </w:p>
                    <w:p w14:paraId="6D083325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for (int i = 0; i &lt; ShoppingSys.arr.size(); i++) {</w:t>
                      </w:r>
                    </w:p>
                    <w:p w14:paraId="6E9EF678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ShoppingMall sm = ShoppingSys.arr.get(i);</w:t>
                      </w:r>
                    </w:p>
                    <w:p w14:paraId="63624650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dcm.addElement(sm.getId());</w:t>
                      </w:r>
                    </w:p>
                    <w:p w14:paraId="4C305A7B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60BFE57" w14:textId="77777777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search.getCmbID().setModel(dcm);</w:t>
                      </w:r>
                    </w:p>
                    <w:p w14:paraId="35C593B8" w14:textId="452951C2" w:rsidR="009923CC" w:rsidRPr="009923CC" w:rsidRDefault="009923CC" w:rsidP="009923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923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search.setVisible(true);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Cs/>
          <w:iCs/>
        </w:rPr>
        <w:tab/>
      </w:r>
    </w:p>
    <w:p w14:paraId="30051AA8" w14:textId="5E2B1AF7" w:rsidR="00EF5E9A" w:rsidRDefault="00EF5E9A" w:rsidP="00EF5E9A">
      <w:pPr>
        <w:pStyle w:val="ListParagraph"/>
        <w:tabs>
          <w:tab w:val="left" w:pos="284"/>
        </w:tabs>
        <w:ind w:left="0"/>
        <w:rPr>
          <w:rFonts w:ascii="Calibri" w:hAnsi="Calibri" w:cs="Calibri"/>
          <w:bCs/>
          <w:iCs/>
        </w:rPr>
      </w:pPr>
    </w:p>
    <w:p w14:paraId="3A6E9212" w14:textId="77777777" w:rsidR="005366A9" w:rsidRDefault="005366A9" w:rsidP="00EF5E9A">
      <w:pPr>
        <w:pStyle w:val="ListParagraph"/>
        <w:tabs>
          <w:tab w:val="left" w:pos="284"/>
        </w:tabs>
        <w:ind w:left="0"/>
        <w:rPr>
          <w:rFonts w:ascii="Calibri" w:hAnsi="Calibri" w:cs="Calibri"/>
          <w:bCs/>
          <w:iCs/>
        </w:rPr>
      </w:pPr>
    </w:p>
    <w:p w14:paraId="280C8A26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041CAE2C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5B5283B5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079399AA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215FB71B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70004E70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447AB93E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4EDC629E" w14:textId="2B56848D" w:rsidR="00EF5E9A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B9393" wp14:editId="149653E9">
                <wp:simplePos x="0" y="0"/>
                <wp:positionH relativeFrom="column">
                  <wp:posOffset>4114800</wp:posOffset>
                </wp:positionH>
                <wp:positionV relativeFrom="paragraph">
                  <wp:posOffset>1393825</wp:posOffset>
                </wp:positionV>
                <wp:extent cx="638175" cy="6000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4947" id="Straight Arrow Connector 17" o:spid="_x0000_s1026" type="#_x0000_t32" style="position:absolute;margin-left:324pt;margin-top:109.75pt;width:50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7412E" wp14:editId="20EB952E">
                <wp:simplePos x="0" y="0"/>
                <wp:positionH relativeFrom="column">
                  <wp:posOffset>2733675</wp:posOffset>
                </wp:positionH>
                <wp:positionV relativeFrom="paragraph">
                  <wp:posOffset>1191260</wp:posOffset>
                </wp:positionV>
                <wp:extent cx="628650" cy="4953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E3C9" id="Straight Arrow Connector 15" o:spid="_x0000_s1026" type="#_x0000_t32" style="position:absolute;margin-left:215.25pt;margin-top:93.8pt;width:49.5pt;height:3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36B20" wp14:editId="5F7E92AF">
                <wp:simplePos x="0" y="0"/>
                <wp:positionH relativeFrom="column">
                  <wp:posOffset>3533140</wp:posOffset>
                </wp:positionH>
                <wp:positionV relativeFrom="paragraph">
                  <wp:posOffset>1174115</wp:posOffset>
                </wp:positionV>
                <wp:extent cx="79057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4C5A5" id="Oval 16" o:spid="_x0000_s1026" style="position:absolute;margin-left:278.2pt;margin-top:92.45pt;width:62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62907" wp14:editId="3127D80F">
                <wp:simplePos x="0" y="0"/>
                <wp:positionH relativeFrom="column">
                  <wp:posOffset>3267075</wp:posOffset>
                </wp:positionH>
                <wp:positionV relativeFrom="paragraph">
                  <wp:posOffset>972185</wp:posOffset>
                </wp:positionV>
                <wp:extent cx="1238250" cy="3048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23B3C" id="Oval 14" o:spid="_x0000_s1026" style="position:absolute;margin-left:257.25pt;margin-top:76.55pt;width:97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 w:rsidR="00BC3FFA">
        <w:rPr>
          <w:rFonts w:ascii="Calibri" w:hAnsi="Calibri" w:cs="Calibri"/>
          <w:noProof/>
          <w:lang w:eastAsia="en-US"/>
        </w:rPr>
        <w:drawing>
          <wp:inline distT="0" distB="0" distL="0" distR="0" wp14:anchorId="4A18EEC5" wp14:editId="2D581AE5">
            <wp:extent cx="4477300" cy="3924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75" cy="39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C305" w14:textId="77777777" w:rsidR="008F5634" w:rsidRDefault="008F5634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3C83BF7A" w14:textId="77777777" w:rsidR="008F5634" w:rsidRDefault="008F5634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332158FD" w14:textId="77777777" w:rsidR="005366A9" w:rsidRDefault="005366A9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64384CE6" w14:textId="79AED932" w:rsidR="008F5634" w:rsidRDefault="008F5634" w:rsidP="008F5634">
      <w:pPr>
        <w:pStyle w:val="ListParagraph"/>
        <w:tabs>
          <w:tab w:val="left" w:pos="284"/>
        </w:tabs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</w:rPr>
        <w:lastRenderedPageBreak/>
        <w:t xml:space="preserve">In the </w:t>
      </w:r>
      <w:r w:rsidR="00662F48">
        <w:rPr>
          <w:rFonts w:ascii="Calibri" w:hAnsi="Calibri" w:cs="Calibri"/>
          <w:b/>
        </w:rPr>
        <w:t>AddShoppingMall</w:t>
      </w:r>
      <w:r w:rsidRPr="00BA383E">
        <w:rPr>
          <w:rFonts w:ascii="Calibri" w:hAnsi="Calibri" w:cs="Calibri"/>
          <w:b/>
        </w:rPr>
        <w:t>Frame</w:t>
      </w:r>
      <w:r>
        <w:rPr>
          <w:rFonts w:ascii="Calibri" w:hAnsi="Calibri" w:cs="Calibri"/>
        </w:rPr>
        <w:t xml:space="preserve">, </w:t>
      </w:r>
      <w:r w:rsidR="00C03AD0">
        <w:rPr>
          <w:rFonts w:ascii="Calibri" w:hAnsi="Calibri" w:cs="Calibri"/>
        </w:rPr>
        <w:t>get all the information, invoke the addShoppingMall(…) method and depending on the return value, g</w:t>
      </w:r>
      <w:r>
        <w:rPr>
          <w:rFonts w:ascii="Calibri" w:hAnsi="Calibri" w:cs="Calibri"/>
        </w:rPr>
        <w:t>ive the message at the bottom</w:t>
      </w:r>
      <w:r w:rsidR="00B4575B">
        <w:rPr>
          <w:rFonts w:ascii="Calibri" w:hAnsi="Calibri" w:cs="Calibri"/>
        </w:rPr>
        <w:t xml:space="preserve"> of page “</w:t>
      </w:r>
      <w:r w:rsidR="00662F48">
        <w:rPr>
          <w:rFonts w:ascii="Calibri" w:hAnsi="Calibri" w:cs="Calibri"/>
        </w:rPr>
        <w:t>Mall</w:t>
      </w:r>
      <w:r w:rsidR="00B4575B">
        <w:rPr>
          <w:rFonts w:ascii="Calibri" w:hAnsi="Calibri" w:cs="Calibri"/>
        </w:rPr>
        <w:t xml:space="preserve"> already exist!”</w:t>
      </w:r>
      <w:r w:rsidR="00C03AD0">
        <w:rPr>
          <w:rFonts w:ascii="Calibri" w:hAnsi="Calibri" w:cs="Calibri"/>
        </w:rPr>
        <w:t xml:space="preserve"> or</w:t>
      </w:r>
      <w:r>
        <w:rPr>
          <w:rFonts w:ascii="Calibri" w:hAnsi="Calibri" w:cs="Calibri"/>
        </w:rPr>
        <w:t xml:space="preserve"> </w:t>
      </w:r>
      <w:r w:rsidR="00BA383E">
        <w:rPr>
          <w:rFonts w:ascii="Calibri" w:hAnsi="Calibri" w:cs="Calibri"/>
        </w:rPr>
        <w:t xml:space="preserve">the message </w:t>
      </w:r>
      <w:r>
        <w:rPr>
          <w:rFonts w:ascii="Calibri" w:hAnsi="Calibri" w:cs="Calibri"/>
        </w:rPr>
        <w:t>“</w:t>
      </w:r>
      <w:r w:rsidR="00662F48">
        <w:rPr>
          <w:rFonts w:ascii="Calibri" w:hAnsi="Calibri" w:cs="Calibri"/>
        </w:rPr>
        <w:t>Mall</w:t>
      </w:r>
      <w:r>
        <w:rPr>
          <w:rFonts w:ascii="Calibri" w:hAnsi="Calibri" w:cs="Calibri"/>
        </w:rPr>
        <w:t xml:space="preserve"> Added!”</w:t>
      </w:r>
    </w:p>
    <w:p w14:paraId="25557906" w14:textId="77777777" w:rsidR="008F5634" w:rsidRDefault="008F5634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</w:p>
    <w:p w14:paraId="5B109C84" w14:textId="7D0A1EED" w:rsidR="008F5634" w:rsidRDefault="00BC3FFA" w:rsidP="00EF5E9A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16035" wp14:editId="355EF529">
                <wp:simplePos x="0" y="0"/>
                <wp:positionH relativeFrom="column">
                  <wp:posOffset>4010024</wp:posOffset>
                </wp:positionH>
                <wp:positionV relativeFrom="paragraph">
                  <wp:posOffset>2833370</wp:posOffset>
                </wp:positionV>
                <wp:extent cx="219075" cy="4286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CDAB" id="Straight Arrow Connector 24" o:spid="_x0000_s1026" type="#_x0000_t32" style="position:absolute;margin-left:315.75pt;margin-top:223.1pt;width:17.25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DDC16" wp14:editId="05FBA9BC">
                <wp:simplePos x="0" y="0"/>
                <wp:positionH relativeFrom="column">
                  <wp:posOffset>3914774</wp:posOffset>
                </wp:positionH>
                <wp:positionV relativeFrom="paragraph">
                  <wp:posOffset>185420</wp:posOffset>
                </wp:positionV>
                <wp:extent cx="1304925" cy="27717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71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8DC46" id="Oval 23" o:spid="_x0000_s1026" style="position:absolute;margin-left:308.25pt;margin-top:14.6pt;width:102.7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EBE2B" wp14:editId="5FBF6927">
                <wp:simplePos x="0" y="0"/>
                <wp:positionH relativeFrom="column">
                  <wp:posOffset>1657350</wp:posOffset>
                </wp:positionH>
                <wp:positionV relativeFrom="paragraph">
                  <wp:posOffset>747395</wp:posOffset>
                </wp:positionV>
                <wp:extent cx="180975" cy="2562225"/>
                <wp:effectExtent l="762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6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5F09" id="Straight Arrow Connector 22" o:spid="_x0000_s1026" type="#_x0000_t32" style="position:absolute;margin-left:130.5pt;margin-top:58.85pt;width:14.25pt;height:20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CC26C" wp14:editId="08515D44">
                <wp:simplePos x="0" y="0"/>
                <wp:positionH relativeFrom="column">
                  <wp:posOffset>1485900</wp:posOffset>
                </wp:positionH>
                <wp:positionV relativeFrom="paragraph">
                  <wp:posOffset>556260</wp:posOffset>
                </wp:positionV>
                <wp:extent cx="714375" cy="1905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7C706" id="Oval 21" o:spid="_x0000_s1026" style="position:absolute;margin-left:117pt;margin-top:43.8pt;width:56.2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w:drawing>
          <wp:inline distT="0" distB="0" distL="0" distR="0" wp14:anchorId="1F01E387" wp14:editId="596217E5">
            <wp:extent cx="2571904" cy="3505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77" cy="356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n-US"/>
        </w:rPr>
        <w:drawing>
          <wp:inline distT="0" distB="0" distL="0" distR="0" wp14:anchorId="09B2DF0D" wp14:editId="449705D1">
            <wp:extent cx="2503842" cy="34193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65" cy="34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92BA" w14:textId="77777777" w:rsidR="009923CC" w:rsidRDefault="009923CC" w:rsidP="00C03F4C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  <w:bCs/>
          <w:iCs/>
        </w:rPr>
      </w:pPr>
      <w:bookmarkStart w:id="0" w:name="_GoBack"/>
      <w:bookmarkEnd w:id="0"/>
    </w:p>
    <w:p w14:paraId="1639B3D4" w14:textId="77777777" w:rsidR="009923CC" w:rsidRPr="00C03F4C" w:rsidRDefault="009923CC" w:rsidP="00C03F4C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  <w:bCs/>
          <w:iCs/>
        </w:rPr>
      </w:pPr>
    </w:p>
    <w:p w14:paraId="70BE5263" w14:textId="7DD91148" w:rsidR="00F96712" w:rsidRDefault="00F96712" w:rsidP="00F96712">
      <w:pPr>
        <w:pStyle w:val="ListParagraph"/>
        <w:tabs>
          <w:tab w:val="left" w:pos="284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</w:t>
      </w:r>
      <w:r>
        <w:rPr>
          <w:rFonts w:ascii="Calibri" w:hAnsi="Calibri" w:cs="Calibri"/>
          <w:b/>
        </w:rPr>
        <w:t>Search</w:t>
      </w:r>
      <w:r w:rsidR="007615AD">
        <w:rPr>
          <w:rFonts w:ascii="Calibri" w:hAnsi="Calibri" w:cs="Calibri"/>
          <w:b/>
        </w:rPr>
        <w:t>ShoppingMall</w:t>
      </w:r>
      <w:r w:rsidRPr="00BA383E">
        <w:rPr>
          <w:rFonts w:ascii="Calibri" w:hAnsi="Calibri" w:cs="Calibri"/>
          <w:b/>
        </w:rPr>
        <w:t>Frame</w:t>
      </w:r>
      <w:r>
        <w:rPr>
          <w:rFonts w:ascii="Calibri" w:hAnsi="Calibri" w:cs="Calibri"/>
        </w:rPr>
        <w:t xml:space="preserve">, the combobox will be filled by the IDs of the </w:t>
      </w:r>
      <w:r w:rsidR="00662F48">
        <w:rPr>
          <w:rFonts w:ascii="Calibri" w:hAnsi="Calibri" w:cs="Calibri"/>
        </w:rPr>
        <w:t>Malls</w:t>
      </w:r>
      <w:r w:rsidR="00EA1861">
        <w:rPr>
          <w:rFonts w:ascii="Calibri" w:hAnsi="Calibri" w:cs="Calibri"/>
        </w:rPr>
        <w:t xml:space="preserve"> </w:t>
      </w:r>
      <w:r w:rsidR="00EA1861" w:rsidRPr="00685D02">
        <w:rPr>
          <w:rFonts w:ascii="Calibri" w:hAnsi="Calibri" w:cs="Calibri"/>
          <w:b/>
          <w:u w:val="single"/>
        </w:rPr>
        <w:t>(Use DefaultComboBoxModel)</w:t>
      </w:r>
      <w:r>
        <w:rPr>
          <w:rFonts w:ascii="Calibri" w:hAnsi="Calibri" w:cs="Calibri"/>
        </w:rPr>
        <w:t xml:space="preserve">, when </w:t>
      </w:r>
      <w:r w:rsidR="00C165BA">
        <w:rPr>
          <w:rFonts w:ascii="Calibri" w:hAnsi="Calibri" w:cs="Calibri"/>
        </w:rPr>
        <w:t>user</w:t>
      </w:r>
      <w:r>
        <w:rPr>
          <w:rFonts w:ascii="Calibri" w:hAnsi="Calibri" w:cs="Calibri"/>
        </w:rPr>
        <w:t xml:space="preserve"> selects the id and clicks the “Searc</w:t>
      </w:r>
      <w:r w:rsidR="00662F48">
        <w:rPr>
          <w:rFonts w:ascii="Calibri" w:hAnsi="Calibri" w:cs="Calibri"/>
        </w:rPr>
        <w:t xml:space="preserve">h” button, </w:t>
      </w:r>
      <w:r w:rsidR="00C165BA">
        <w:rPr>
          <w:rFonts w:ascii="Calibri" w:hAnsi="Calibri" w:cs="Calibri"/>
        </w:rPr>
        <w:t>searchShoppingMall(…) will be invoked and the result will be displayed in the text area.</w:t>
      </w:r>
    </w:p>
    <w:p w14:paraId="73CCC6F5" w14:textId="158EC92F" w:rsidR="00F96712" w:rsidRDefault="00F96712" w:rsidP="00F96712">
      <w:pPr>
        <w:pStyle w:val="ListParagraph"/>
        <w:tabs>
          <w:tab w:val="left" w:pos="284"/>
        </w:tabs>
        <w:ind w:left="0"/>
        <w:rPr>
          <w:rFonts w:ascii="Calibri" w:hAnsi="Calibri" w:cs="Calibri"/>
        </w:rPr>
      </w:pPr>
    </w:p>
    <w:p w14:paraId="11F9A536" w14:textId="338F04A3" w:rsidR="00F96712" w:rsidRDefault="00BC3FFA" w:rsidP="0061695E">
      <w:pPr>
        <w:pStyle w:val="ListParagraph"/>
        <w:tabs>
          <w:tab w:val="left" w:pos="284"/>
        </w:tabs>
        <w:ind w:left="0"/>
        <w:jc w:val="center"/>
        <w:rPr>
          <w:rFonts w:ascii="Calibri" w:hAnsi="Calibri" w:cs="Calibri"/>
          <w:bCs/>
          <w:iCs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4C2F3" wp14:editId="2BFB3352">
                <wp:simplePos x="0" y="0"/>
                <wp:positionH relativeFrom="column">
                  <wp:posOffset>4885690</wp:posOffset>
                </wp:positionH>
                <wp:positionV relativeFrom="paragraph">
                  <wp:posOffset>585470</wp:posOffset>
                </wp:positionV>
                <wp:extent cx="847725" cy="78105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E19D" id="Straight Arrow Connector 30" o:spid="_x0000_s1026" type="#_x0000_t32" style="position:absolute;margin-left:384.7pt;margin-top:46.1pt;width:66.75pt;height:6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D07E5" wp14:editId="5581C0FA">
                <wp:simplePos x="0" y="0"/>
                <wp:positionH relativeFrom="column">
                  <wp:posOffset>4248150</wp:posOffset>
                </wp:positionH>
                <wp:positionV relativeFrom="paragraph">
                  <wp:posOffset>321310</wp:posOffset>
                </wp:positionV>
                <wp:extent cx="990600" cy="4191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BC605" id="Oval 29" o:spid="_x0000_s1026" style="position:absolute;margin-left:334.5pt;margin-top:25.3pt;width:78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18EDE" wp14:editId="10B1A314">
                <wp:simplePos x="0" y="0"/>
                <wp:positionH relativeFrom="column">
                  <wp:posOffset>923925</wp:posOffset>
                </wp:positionH>
                <wp:positionV relativeFrom="paragraph">
                  <wp:posOffset>492760</wp:posOffset>
                </wp:positionV>
                <wp:extent cx="990600" cy="13716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7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A2C7E" id="Oval 28" o:spid="_x0000_s1026" style="position:absolute;margin-left:72.75pt;margin-top:38.8pt;width:78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bCs/>
          <w:iCs/>
          <w:noProof/>
          <w:lang w:eastAsia="en-US"/>
        </w:rPr>
        <w:drawing>
          <wp:inline distT="0" distB="0" distL="0" distR="0" wp14:anchorId="05FA7B6D" wp14:editId="21CB9EE3">
            <wp:extent cx="3114675" cy="21163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07" cy="2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Cs/>
          <w:iCs/>
          <w:noProof/>
          <w:lang w:eastAsia="en-US"/>
        </w:rPr>
        <w:drawing>
          <wp:inline distT="0" distB="0" distL="0" distR="0" wp14:anchorId="414344BC" wp14:editId="63D22332">
            <wp:extent cx="3181350" cy="214254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11" cy="21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A0C1" w14:textId="1EF3F714" w:rsidR="000377DC" w:rsidRDefault="000377DC" w:rsidP="000377DC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</w:p>
    <w:p w14:paraId="24D9A5A4" w14:textId="77777777" w:rsidR="00D51BCD" w:rsidRDefault="00D51BCD" w:rsidP="000377DC">
      <w:pPr>
        <w:pStyle w:val="ListParagraph"/>
        <w:tabs>
          <w:tab w:val="left" w:pos="284"/>
        </w:tabs>
        <w:ind w:left="720"/>
        <w:jc w:val="center"/>
        <w:rPr>
          <w:rFonts w:ascii="Calibri" w:hAnsi="Calibri" w:cs="Calibri"/>
        </w:rPr>
      </w:pPr>
    </w:p>
    <w:p w14:paraId="590C1AD6" w14:textId="7BB48AD7" w:rsidR="00D51BCD" w:rsidRPr="00D615EF" w:rsidRDefault="00662F48" w:rsidP="00D615EF">
      <w:pPr>
        <w:pStyle w:val="ListParagraph"/>
        <w:tabs>
          <w:tab w:val="left" w:pos="284"/>
        </w:tabs>
        <w:ind w:left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Do not forget the make AddShoppingMall</w:t>
      </w:r>
      <w:r w:rsidR="00D51BCD" w:rsidRPr="00D51BCD">
        <w:rPr>
          <w:rFonts w:ascii="Calibri" w:hAnsi="Calibri" w:cs="Calibri"/>
          <w:b/>
          <w:u w:val="single"/>
        </w:rPr>
        <w:t>Frame and Search</w:t>
      </w:r>
      <w:r>
        <w:rPr>
          <w:rFonts w:ascii="Calibri" w:hAnsi="Calibri" w:cs="Calibri"/>
          <w:b/>
          <w:u w:val="single"/>
        </w:rPr>
        <w:t>ShoppingMall</w:t>
      </w:r>
      <w:r w:rsidR="00D51BCD" w:rsidRPr="00D51BCD">
        <w:rPr>
          <w:rFonts w:ascii="Calibri" w:hAnsi="Calibri" w:cs="Calibri"/>
          <w:b/>
          <w:u w:val="single"/>
        </w:rPr>
        <w:t>Frame DISPOSE on close.</w:t>
      </w:r>
    </w:p>
    <w:p w14:paraId="406E7BED" w14:textId="46FB645C" w:rsidR="00D51BCD" w:rsidRPr="000377DC" w:rsidRDefault="00D51BCD" w:rsidP="00D615EF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91AF7" wp14:editId="1BD96694">
                <wp:simplePos x="0" y="0"/>
                <wp:positionH relativeFrom="column">
                  <wp:posOffset>3095625</wp:posOffset>
                </wp:positionH>
                <wp:positionV relativeFrom="paragraph">
                  <wp:posOffset>264795</wp:posOffset>
                </wp:positionV>
                <wp:extent cx="1485900" cy="371475"/>
                <wp:effectExtent l="0" t="0" r="7620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130C" id="Straight Arrow Connector 34" o:spid="_x0000_s1026" type="#_x0000_t32" style="position:absolute;margin-left:243.75pt;margin-top:20.85pt;width:117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="00D615EF">
        <w:rPr>
          <w:rFonts w:ascii="Calibri" w:hAnsi="Calibri" w:cs="Calibri"/>
          <w:noProof/>
          <w:lang w:eastAsia="en-US"/>
        </w:rPr>
        <w:drawing>
          <wp:inline distT="0" distB="0" distL="0" distR="0" wp14:anchorId="7BD1C329" wp14:editId="30497863">
            <wp:extent cx="5486400" cy="1371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80" cy="13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BCD" w:rsidRPr="000377DC" w:rsidSect="00B06C6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836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826A8" w14:textId="77777777" w:rsidR="006805A7" w:rsidRDefault="006805A7" w:rsidP="00C165BA">
      <w:r>
        <w:separator/>
      </w:r>
    </w:p>
  </w:endnote>
  <w:endnote w:type="continuationSeparator" w:id="0">
    <w:p w14:paraId="6E2F1635" w14:textId="77777777" w:rsidR="006805A7" w:rsidRDefault="006805A7" w:rsidP="00C1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0E6BF" w14:textId="77777777" w:rsidR="00C165BA" w:rsidRDefault="00C165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3188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532AD" w14:textId="03F9D388" w:rsidR="00C165BA" w:rsidRDefault="00C16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6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D368915" w14:textId="77777777" w:rsidR="00C165BA" w:rsidRDefault="00C165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039" w14:textId="77777777" w:rsidR="00C165BA" w:rsidRDefault="00C16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69412" w14:textId="77777777" w:rsidR="006805A7" w:rsidRDefault="006805A7" w:rsidP="00C165BA">
      <w:r>
        <w:separator/>
      </w:r>
    </w:p>
  </w:footnote>
  <w:footnote w:type="continuationSeparator" w:id="0">
    <w:p w14:paraId="2F2E7888" w14:textId="77777777" w:rsidR="006805A7" w:rsidRDefault="006805A7" w:rsidP="00C16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8D4D7" w14:textId="77777777" w:rsidR="00C165BA" w:rsidRDefault="00C165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C999F" w14:textId="77777777" w:rsidR="00C165BA" w:rsidRDefault="00C165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0F71C" w14:textId="77777777" w:rsidR="00C165BA" w:rsidRDefault="00C165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382"/>
        </w:tabs>
        <w:ind w:left="1382" w:hanging="377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8"/>
    <w:lvl w:ilvl="0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b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</w:rPr>
    </w:lvl>
  </w:abstractNum>
  <w:abstractNum w:abstractNumId="4">
    <w:nsid w:val="00E04429"/>
    <w:multiLevelType w:val="hybridMultilevel"/>
    <w:tmpl w:val="15583F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9A27D4"/>
    <w:multiLevelType w:val="hybridMultilevel"/>
    <w:tmpl w:val="B9E8A79A"/>
    <w:lvl w:ilvl="0" w:tplc="026C27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</w:rPr>
    </w:lvl>
    <w:lvl w:ilvl="1" w:tplc="0AA48D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1F37CB1"/>
    <w:multiLevelType w:val="hybridMultilevel"/>
    <w:tmpl w:val="A882FC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586AD8"/>
    <w:multiLevelType w:val="hybridMultilevel"/>
    <w:tmpl w:val="956CC48A"/>
    <w:lvl w:ilvl="0" w:tplc="8460C12C">
      <w:start w:val="1"/>
      <w:numFmt w:val="decimal"/>
      <w:pStyle w:val="Question"/>
      <w:lvlText w:val="Q%1."/>
      <w:lvlJc w:val="left"/>
      <w:pPr>
        <w:ind w:left="360" w:hanging="360"/>
      </w:pPr>
      <w:rPr>
        <w:rFonts w:ascii="Calibri" w:hAnsi="Calibri" w:cs="Calibr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6FB7596"/>
    <w:multiLevelType w:val="hybridMultilevel"/>
    <w:tmpl w:val="320EBB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B7893"/>
    <w:multiLevelType w:val="hybridMultilevel"/>
    <w:tmpl w:val="E950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01D2E"/>
    <w:multiLevelType w:val="hybridMultilevel"/>
    <w:tmpl w:val="24D2FE1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A7EB8"/>
    <w:multiLevelType w:val="hybridMultilevel"/>
    <w:tmpl w:val="8F289406"/>
    <w:lvl w:ilvl="0" w:tplc="2DB6F7F4">
      <w:start w:val="1"/>
      <w:numFmt w:val="decimal"/>
      <w:lvlText w:val="Q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B84DFA"/>
    <w:multiLevelType w:val="hybridMultilevel"/>
    <w:tmpl w:val="3E20D45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916B4"/>
    <w:multiLevelType w:val="hybridMultilevel"/>
    <w:tmpl w:val="F7BA49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51FAC"/>
    <w:multiLevelType w:val="hybridMultilevel"/>
    <w:tmpl w:val="8A24F68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96D04"/>
    <w:multiLevelType w:val="hybridMultilevel"/>
    <w:tmpl w:val="BCE8BC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F2E21"/>
    <w:multiLevelType w:val="hybridMultilevel"/>
    <w:tmpl w:val="CF80127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F00AB"/>
    <w:multiLevelType w:val="hybridMultilevel"/>
    <w:tmpl w:val="AE7075C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617874"/>
    <w:multiLevelType w:val="hybridMultilevel"/>
    <w:tmpl w:val="B0264FA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E2529"/>
    <w:multiLevelType w:val="hybridMultilevel"/>
    <w:tmpl w:val="BE3ECFF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5"/>
  </w:num>
  <w:num w:numId="5">
    <w:abstractNumId w:val="17"/>
  </w:num>
  <w:num w:numId="6">
    <w:abstractNumId w:val="6"/>
  </w:num>
  <w:num w:numId="7">
    <w:abstractNumId w:val="16"/>
  </w:num>
  <w:num w:numId="8">
    <w:abstractNumId w:val="12"/>
  </w:num>
  <w:num w:numId="9">
    <w:abstractNumId w:val="14"/>
  </w:num>
  <w:num w:numId="10">
    <w:abstractNumId w:val="10"/>
  </w:num>
  <w:num w:numId="11">
    <w:abstractNumId w:val="18"/>
  </w:num>
  <w:num w:numId="12">
    <w:abstractNumId w:val="8"/>
  </w:num>
  <w:num w:numId="13">
    <w:abstractNumId w:val="4"/>
  </w:num>
  <w:num w:numId="14">
    <w:abstractNumId w:val="9"/>
  </w:num>
  <w:num w:numId="15">
    <w:abstractNumId w:val="5"/>
  </w:num>
  <w:num w:numId="16">
    <w:abstractNumId w:val="11"/>
  </w:num>
  <w:num w:numId="1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NjSwsTA0NLEEtJRyk4tbg4Mz8PpMCwFgDQ3EaoLAAAAA=="/>
  </w:docVars>
  <w:rsids>
    <w:rsidRoot w:val="00725445"/>
    <w:rsid w:val="000010D0"/>
    <w:rsid w:val="00001393"/>
    <w:rsid w:val="00004B35"/>
    <w:rsid w:val="000060FD"/>
    <w:rsid w:val="00012B7A"/>
    <w:rsid w:val="00014956"/>
    <w:rsid w:val="000270C7"/>
    <w:rsid w:val="000377DC"/>
    <w:rsid w:val="00043667"/>
    <w:rsid w:val="00044A3A"/>
    <w:rsid w:val="00052DD7"/>
    <w:rsid w:val="00054994"/>
    <w:rsid w:val="000563DD"/>
    <w:rsid w:val="00064B8B"/>
    <w:rsid w:val="00074867"/>
    <w:rsid w:val="000754E6"/>
    <w:rsid w:val="000962D5"/>
    <w:rsid w:val="000A6912"/>
    <w:rsid w:val="000A789C"/>
    <w:rsid w:val="000A7CCF"/>
    <w:rsid w:val="000B082A"/>
    <w:rsid w:val="000B6514"/>
    <w:rsid w:val="000C1D0A"/>
    <w:rsid w:val="000C2DE3"/>
    <w:rsid w:val="000C32E9"/>
    <w:rsid w:val="000D68BB"/>
    <w:rsid w:val="000D7A16"/>
    <w:rsid w:val="000F2BAF"/>
    <w:rsid w:val="000F6442"/>
    <w:rsid w:val="000F7FF6"/>
    <w:rsid w:val="00122A6A"/>
    <w:rsid w:val="00125FA1"/>
    <w:rsid w:val="00131DF1"/>
    <w:rsid w:val="00132ED4"/>
    <w:rsid w:val="00140099"/>
    <w:rsid w:val="00140FEC"/>
    <w:rsid w:val="00143BFE"/>
    <w:rsid w:val="001473AE"/>
    <w:rsid w:val="00165BD6"/>
    <w:rsid w:val="001777E9"/>
    <w:rsid w:val="001A4768"/>
    <w:rsid w:val="001A719F"/>
    <w:rsid w:val="001B47CF"/>
    <w:rsid w:val="001C1201"/>
    <w:rsid w:val="001E31B4"/>
    <w:rsid w:val="001E3696"/>
    <w:rsid w:val="001F63E6"/>
    <w:rsid w:val="001F7D53"/>
    <w:rsid w:val="00203C6B"/>
    <w:rsid w:val="00206038"/>
    <w:rsid w:val="002112B8"/>
    <w:rsid w:val="002323B2"/>
    <w:rsid w:val="00232F5F"/>
    <w:rsid w:val="0023535D"/>
    <w:rsid w:val="00251D57"/>
    <w:rsid w:val="00253C88"/>
    <w:rsid w:val="00263A20"/>
    <w:rsid w:val="00264E62"/>
    <w:rsid w:val="00282621"/>
    <w:rsid w:val="00296444"/>
    <w:rsid w:val="002C0AA0"/>
    <w:rsid w:val="002C0BD9"/>
    <w:rsid w:val="002C6E04"/>
    <w:rsid w:val="002E70F8"/>
    <w:rsid w:val="002F10FA"/>
    <w:rsid w:val="002F2745"/>
    <w:rsid w:val="00310890"/>
    <w:rsid w:val="00326B6A"/>
    <w:rsid w:val="00335107"/>
    <w:rsid w:val="00340735"/>
    <w:rsid w:val="003413AB"/>
    <w:rsid w:val="003513B1"/>
    <w:rsid w:val="00353551"/>
    <w:rsid w:val="00373CD5"/>
    <w:rsid w:val="003801DB"/>
    <w:rsid w:val="003808FA"/>
    <w:rsid w:val="003841E1"/>
    <w:rsid w:val="00390AAE"/>
    <w:rsid w:val="00391FDE"/>
    <w:rsid w:val="0039488F"/>
    <w:rsid w:val="003A00D9"/>
    <w:rsid w:val="003A2F97"/>
    <w:rsid w:val="003A35AB"/>
    <w:rsid w:val="003A3927"/>
    <w:rsid w:val="003A4B14"/>
    <w:rsid w:val="003C4899"/>
    <w:rsid w:val="003C5A96"/>
    <w:rsid w:val="003C729F"/>
    <w:rsid w:val="003D4FE9"/>
    <w:rsid w:val="003D62A8"/>
    <w:rsid w:val="003D7D61"/>
    <w:rsid w:val="003E56E4"/>
    <w:rsid w:val="003E6567"/>
    <w:rsid w:val="003E658A"/>
    <w:rsid w:val="003F338C"/>
    <w:rsid w:val="003F3EC9"/>
    <w:rsid w:val="00405B9A"/>
    <w:rsid w:val="0041241A"/>
    <w:rsid w:val="004168E7"/>
    <w:rsid w:val="00435F84"/>
    <w:rsid w:val="00483553"/>
    <w:rsid w:val="004928CD"/>
    <w:rsid w:val="00494B6E"/>
    <w:rsid w:val="004B0060"/>
    <w:rsid w:val="004B49E0"/>
    <w:rsid w:val="004B60BB"/>
    <w:rsid w:val="004D3250"/>
    <w:rsid w:val="004D7740"/>
    <w:rsid w:val="004E28EC"/>
    <w:rsid w:val="004F1E35"/>
    <w:rsid w:val="005007EA"/>
    <w:rsid w:val="005050C5"/>
    <w:rsid w:val="00507C48"/>
    <w:rsid w:val="00513C15"/>
    <w:rsid w:val="005171C2"/>
    <w:rsid w:val="00521BBD"/>
    <w:rsid w:val="005256CC"/>
    <w:rsid w:val="0053029B"/>
    <w:rsid w:val="005366A9"/>
    <w:rsid w:val="0054714B"/>
    <w:rsid w:val="00550CBA"/>
    <w:rsid w:val="0055153A"/>
    <w:rsid w:val="00552E6F"/>
    <w:rsid w:val="00562316"/>
    <w:rsid w:val="005878DB"/>
    <w:rsid w:val="005920DE"/>
    <w:rsid w:val="005B4FFA"/>
    <w:rsid w:val="005C0DDA"/>
    <w:rsid w:val="005D090E"/>
    <w:rsid w:val="005D2750"/>
    <w:rsid w:val="005D36D1"/>
    <w:rsid w:val="005D724C"/>
    <w:rsid w:val="005E1F13"/>
    <w:rsid w:val="005E5965"/>
    <w:rsid w:val="005E6F3D"/>
    <w:rsid w:val="00600CE9"/>
    <w:rsid w:val="00605B0A"/>
    <w:rsid w:val="00606C24"/>
    <w:rsid w:val="006144EB"/>
    <w:rsid w:val="0061695E"/>
    <w:rsid w:val="006246AD"/>
    <w:rsid w:val="00625980"/>
    <w:rsid w:val="0063276D"/>
    <w:rsid w:val="00634AD7"/>
    <w:rsid w:val="0063604F"/>
    <w:rsid w:val="00644256"/>
    <w:rsid w:val="00652798"/>
    <w:rsid w:val="00662F48"/>
    <w:rsid w:val="0066715B"/>
    <w:rsid w:val="006805A7"/>
    <w:rsid w:val="00685D02"/>
    <w:rsid w:val="006B137D"/>
    <w:rsid w:val="006B5C93"/>
    <w:rsid w:val="006C49AB"/>
    <w:rsid w:val="006C7FE0"/>
    <w:rsid w:val="006D00BB"/>
    <w:rsid w:val="006E1211"/>
    <w:rsid w:val="006E316F"/>
    <w:rsid w:val="0070442E"/>
    <w:rsid w:val="00705CF8"/>
    <w:rsid w:val="00715445"/>
    <w:rsid w:val="00725445"/>
    <w:rsid w:val="00725B26"/>
    <w:rsid w:val="00727F25"/>
    <w:rsid w:val="007335CF"/>
    <w:rsid w:val="007349EC"/>
    <w:rsid w:val="007477BC"/>
    <w:rsid w:val="00747AFF"/>
    <w:rsid w:val="0075765A"/>
    <w:rsid w:val="007615AD"/>
    <w:rsid w:val="0076326E"/>
    <w:rsid w:val="0076364F"/>
    <w:rsid w:val="00775DAE"/>
    <w:rsid w:val="007779B4"/>
    <w:rsid w:val="00782EDE"/>
    <w:rsid w:val="00791016"/>
    <w:rsid w:val="007A1346"/>
    <w:rsid w:val="007A3A3D"/>
    <w:rsid w:val="007A7215"/>
    <w:rsid w:val="007A7E55"/>
    <w:rsid w:val="007B31CC"/>
    <w:rsid w:val="007B7B3B"/>
    <w:rsid w:val="007C37AD"/>
    <w:rsid w:val="007D62BA"/>
    <w:rsid w:val="007E4E1B"/>
    <w:rsid w:val="007F0770"/>
    <w:rsid w:val="007F5150"/>
    <w:rsid w:val="008012EA"/>
    <w:rsid w:val="00804226"/>
    <w:rsid w:val="0081186E"/>
    <w:rsid w:val="00826ECB"/>
    <w:rsid w:val="00830463"/>
    <w:rsid w:val="00836342"/>
    <w:rsid w:val="00836629"/>
    <w:rsid w:val="008416E1"/>
    <w:rsid w:val="00863D44"/>
    <w:rsid w:val="0087657D"/>
    <w:rsid w:val="008939D6"/>
    <w:rsid w:val="00894648"/>
    <w:rsid w:val="008B3A6A"/>
    <w:rsid w:val="008B60BC"/>
    <w:rsid w:val="008C0EFC"/>
    <w:rsid w:val="008F0491"/>
    <w:rsid w:val="008F5634"/>
    <w:rsid w:val="008F5F02"/>
    <w:rsid w:val="0090164D"/>
    <w:rsid w:val="00904C41"/>
    <w:rsid w:val="00906D21"/>
    <w:rsid w:val="00913D1B"/>
    <w:rsid w:val="00914B44"/>
    <w:rsid w:val="009161E5"/>
    <w:rsid w:val="00930BD8"/>
    <w:rsid w:val="00947380"/>
    <w:rsid w:val="00950B6B"/>
    <w:rsid w:val="0096119A"/>
    <w:rsid w:val="00963B36"/>
    <w:rsid w:val="00966DD0"/>
    <w:rsid w:val="00970DF3"/>
    <w:rsid w:val="009741BA"/>
    <w:rsid w:val="00991173"/>
    <w:rsid w:val="009923CC"/>
    <w:rsid w:val="00995722"/>
    <w:rsid w:val="009E7608"/>
    <w:rsid w:val="009F10F4"/>
    <w:rsid w:val="009F6C53"/>
    <w:rsid w:val="00A15680"/>
    <w:rsid w:val="00A27CAF"/>
    <w:rsid w:val="00A40C8E"/>
    <w:rsid w:val="00A444D5"/>
    <w:rsid w:val="00A46A5E"/>
    <w:rsid w:val="00A5449B"/>
    <w:rsid w:val="00A63A32"/>
    <w:rsid w:val="00A668FC"/>
    <w:rsid w:val="00A748D4"/>
    <w:rsid w:val="00A90F00"/>
    <w:rsid w:val="00A92B40"/>
    <w:rsid w:val="00AB2D4C"/>
    <w:rsid w:val="00AB7F9F"/>
    <w:rsid w:val="00AD13B3"/>
    <w:rsid w:val="00AD2C11"/>
    <w:rsid w:val="00AD5A3B"/>
    <w:rsid w:val="00AE29D0"/>
    <w:rsid w:val="00AE57F1"/>
    <w:rsid w:val="00AE597A"/>
    <w:rsid w:val="00B037ED"/>
    <w:rsid w:val="00B06C6D"/>
    <w:rsid w:val="00B10B66"/>
    <w:rsid w:val="00B200D6"/>
    <w:rsid w:val="00B245D0"/>
    <w:rsid w:val="00B24926"/>
    <w:rsid w:val="00B35131"/>
    <w:rsid w:val="00B355D4"/>
    <w:rsid w:val="00B42A7F"/>
    <w:rsid w:val="00B4575B"/>
    <w:rsid w:val="00B4726E"/>
    <w:rsid w:val="00B50A9D"/>
    <w:rsid w:val="00B60ADD"/>
    <w:rsid w:val="00B66BA9"/>
    <w:rsid w:val="00B808FA"/>
    <w:rsid w:val="00B86C4A"/>
    <w:rsid w:val="00B86D95"/>
    <w:rsid w:val="00B902F6"/>
    <w:rsid w:val="00B93CA3"/>
    <w:rsid w:val="00BA383E"/>
    <w:rsid w:val="00BB690A"/>
    <w:rsid w:val="00BC2B39"/>
    <w:rsid w:val="00BC3FFA"/>
    <w:rsid w:val="00BC70A9"/>
    <w:rsid w:val="00BE1ABD"/>
    <w:rsid w:val="00BE2B5E"/>
    <w:rsid w:val="00BE6107"/>
    <w:rsid w:val="00BE6213"/>
    <w:rsid w:val="00C03AD0"/>
    <w:rsid w:val="00C03F4C"/>
    <w:rsid w:val="00C04325"/>
    <w:rsid w:val="00C04ECB"/>
    <w:rsid w:val="00C12366"/>
    <w:rsid w:val="00C165BA"/>
    <w:rsid w:val="00C2579F"/>
    <w:rsid w:val="00C34B12"/>
    <w:rsid w:val="00C55BBF"/>
    <w:rsid w:val="00C639A7"/>
    <w:rsid w:val="00C76D24"/>
    <w:rsid w:val="00C76EA7"/>
    <w:rsid w:val="00C8128C"/>
    <w:rsid w:val="00C81698"/>
    <w:rsid w:val="00C85623"/>
    <w:rsid w:val="00C967FE"/>
    <w:rsid w:val="00CA2B81"/>
    <w:rsid w:val="00CB3F2A"/>
    <w:rsid w:val="00CD0CFC"/>
    <w:rsid w:val="00CD6E5D"/>
    <w:rsid w:val="00CE2AD7"/>
    <w:rsid w:val="00CE342F"/>
    <w:rsid w:val="00CE4AF5"/>
    <w:rsid w:val="00CE6C17"/>
    <w:rsid w:val="00CF650F"/>
    <w:rsid w:val="00CF799F"/>
    <w:rsid w:val="00D01AAA"/>
    <w:rsid w:val="00D113E1"/>
    <w:rsid w:val="00D21DCD"/>
    <w:rsid w:val="00D24EB9"/>
    <w:rsid w:val="00D27D8B"/>
    <w:rsid w:val="00D422F9"/>
    <w:rsid w:val="00D43055"/>
    <w:rsid w:val="00D433EA"/>
    <w:rsid w:val="00D4590C"/>
    <w:rsid w:val="00D51BCD"/>
    <w:rsid w:val="00D575EE"/>
    <w:rsid w:val="00D615EF"/>
    <w:rsid w:val="00D61BFB"/>
    <w:rsid w:val="00D6252D"/>
    <w:rsid w:val="00D628E9"/>
    <w:rsid w:val="00D6583D"/>
    <w:rsid w:val="00D6660A"/>
    <w:rsid w:val="00D7383A"/>
    <w:rsid w:val="00D7650E"/>
    <w:rsid w:val="00D7664D"/>
    <w:rsid w:val="00D773B6"/>
    <w:rsid w:val="00D817C7"/>
    <w:rsid w:val="00DA359F"/>
    <w:rsid w:val="00DB1C81"/>
    <w:rsid w:val="00DB6E6F"/>
    <w:rsid w:val="00DB6FEE"/>
    <w:rsid w:val="00DC6989"/>
    <w:rsid w:val="00DD2546"/>
    <w:rsid w:val="00DD390A"/>
    <w:rsid w:val="00DD547B"/>
    <w:rsid w:val="00DE6775"/>
    <w:rsid w:val="00DE7547"/>
    <w:rsid w:val="00DF7B53"/>
    <w:rsid w:val="00E03066"/>
    <w:rsid w:val="00E0518C"/>
    <w:rsid w:val="00E05C79"/>
    <w:rsid w:val="00E075A1"/>
    <w:rsid w:val="00E130C6"/>
    <w:rsid w:val="00E15AF9"/>
    <w:rsid w:val="00E166FD"/>
    <w:rsid w:val="00E339E4"/>
    <w:rsid w:val="00E42BB6"/>
    <w:rsid w:val="00E45C96"/>
    <w:rsid w:val="00E516EC"/>
    <w:rsid w:val="00E52081"/>
    <w:rsid w:val="00E54E9E"/>
    <w:rsid w:val="00E5631C"/>
    <w:rsid w:val="00E77E15"/>
    <w:rsid w:val="00E81A72"/>
    <w:rsid w:val="00E94408"/>
    <w:rsid w:val="00E95EC2"/>
    <w:rsid w:val="00EA1861"/>
    <w:rsid w:val="00EA1CEE"/>
    <w:rsid w:val="00EA5D81"/>
    <w:rsid w:val="00EB020E"/>
    <w:rsid w:val="00EC044D"/>
    <w:rsid w:val="00EE47BD"/>
    <w:rsid w:val="00EF364E"/>
    <w:rsid w:val="00EF5E9A"/>
    <w:rsid w:val="00F031B8"/>
    <w:rsid w:val="00F218D1"/>
    <w:rsid w:val="00F360F3"/>
    <w:rsid w:val="00F41FDE"/>
    <w:rsid w:val="00F42736"/>
    <w:rsid w:val="00F44614"/>
    <w:rsid w:val="00F4573E"/>
    <w:rsid w:val="00F53AB3"/>
    <w:rsid w:val="00F56F2E"/>
    <w:rsid w:val="00F6664C"/>
    <w:rsid w:val="00F7560F"/>
    <w:rsid w:val="00F93FE3"/>
    <w:rsid w:val="00F9547C"/>
    <w:rsid w:val="00F96712"/>
    <w:rsid w:val="00FA2E3B"/>
    <w:rsid w:val="00FA67F5"/>
    <w:rsid w:val="00FB0DA5"/>
    <w:rsid w:val="00FB5CA7"/>
    <w:rsid w:val="00FC2B24"/>
    <w:rsid w:val="00FD1197"/>
    <w:rsid w:val="00FD249D"/>
    <w:rsid w:val="00FE7EC5"/>
    <w:rsid w:val="00FF61D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D429EA"/>
  <w15:chartTrackingRefBased/>
  <w15:docId w15:val="{7F0E34AB-D823-427C-A8EA-629AD86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Che" w:eastAsia="BatangChe" w:hAnsi="BatangChe" w:cs="BatangChe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jc w:val="center"/>
      <w:outlineLvl w:val="0"/>
    </w:pPr>
    <w:rPr>
      <w:rFonts w:ascii="Cambria Math" w:hAnsi="Cambria Math" w:cs="Cambria Math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rFonts w:ascii="Cambria Math" w:hAnsi="Cambria Math" w:cs="Cambria Mat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Mangal" w:hAnsi="Mangal" w:cs="Manga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Cambria Math" w:hAnsi="Cambria Math" w:cs="Cambria Math"/>
      <w:b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Mangal" w:hAnsi="Mangal" w:cs="Manga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mic Sans MS" w:hAnsi="Comic Sans MS" w:cs="Mangal"/>
      <w:b/>
      <w:sz w:val="20"/>
    </w:rPr>
  </w:style>
  <w:style w:type="character" w:customStyle="1" w:styleId="WW8Num5z1">
    <w:name w:val="WW8Num5z1"/>
    <w:rPr>
      <w:b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Mangal" w:hAnsi="Mangal" w:cs="Manga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Mangal" w:hAnsi="Mangal" w:cs="Manga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Cambria Math" w:hAnsi="Cambria Math" w:cs="Cambria Math"/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Mangal" w:hAnsi="Mangal" w:cs="Mangal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uiPriority w:val="99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mbria Math" w:eastAsia="Arial Unicode MS" w:hAnsi="Cambria Math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tr-TR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51D57"/>
    <w:pPr>
      <w:suppressAutoHyphens w:val="0"/>
      <w:ind w:left="708"/>
    </w:pPr>
    <w:rPr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0B66"/>
    <w:rPr>
      <w:rFonts w:ascii="Segoe UI" w:hAnsi="Segoe UI" w:cs="Segoe UI"/>
      <w:sz w:val="18"/>
      <w:szCs w:val="18"/>
      <w:lang w:val="en-US" w:eastAsia="zh-CN"/>
    </w:rPr>
  </w:style>
  <w:style w:type="paragraph" w:styleId="HTMLPreformatted">
    <w:name w:val="HTML Preformatted"/>
    <w:basedOn w:val="Normal"/>
    <w:link w:val="HTMLPreformattedChar"/>
    <w:rsid w:val="007F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angal" w:hAnsi="Mangal" w:cs="Mangal"/>
      <w:noProof/>
      <w:lang w:eastAsia="en-US"/>
    </w:rPr>
  </w:style>
  <w:style w:type="character" w:customStyle="1" w:styleId="HTMLPreformattedChar">
    <w:name w:val="HTML Preformatted Char"/>
    <w:link w:val="HTMLPreformatted"/>
    <w:rsid w:val="007F0770"/>
    <w:rPr>
      <w:rFonts w:ascii="Mangal" w:hAnsi="Mangal" w:cs="Mangal"/>
      <w:noProof/>
      <w:lang w:val="en-US" w:eastAsia="en-US"/>
    </w:rPr>
  </w:style>
  <w:style w:type="table" w:styleId="TableGrid">
    <w:name w:val="Table Grid"/>
    <w:basedOn w:val="TableNormal"/>
    <w:uiPriority w:val="39"/>
    <w:rsid w:val="00FE7EC5"/>
    <w:rPr>
      <w:rFonts w:ascii="Calibri" w:eastAsia="Calibri" w:hAnsi="Calibri" w:cs="Times New Roman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ListParagraph"/>
    <w:link w:val="QuestionChar"/>
    <w:qFormat/>
    <w:rsid w:val="003A3927"/>
    <w:pPr>
      <w:numPr>
        <w:numId w:val="2"/>
      </w:numPr>
      <w:contextualSpacing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link w:val="ListParagraph"/>
    <w:uiPriority w:val="34"/>
    <w:rsid w:val="003A3927"/>
    <w:rPr>
      <w:lang w:val="en-US"/>
    </w:rPr>
  </w:style>
  <w:style w:type="character" w:customStyle="1" w:styleId="QuestionChar">
    <w:name w:val="Question Char"/>
    <w:link w:val="Question"/>
    <w:rsid w:val="003A3927"/>
    <w:rPr>
      <w:rFonts w:ascii="Times New Roman" w:eastAsia="Times New Roman" w:hAnsi="Times New Roman" w:cs="Calibri"/>
      <w:lang w:val="en-US"/>
    </w:rPr>
  </w:style>
  <w:style w:type="character" w:styleId="CommentReference">
    <w:name w:val="annotation reference"/>
    <w:uiPriority w:val="99"/>
    <w:semiHidden/>
    <w:unhideWhenUsed/>
    <w:rsid w:val="00E52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081"/>
  </w:style>
  <w:style w:type="character" w:customStyle="1" w:styleId="CommentTextChar">
    <w:name w:val="Comment Text Char"/>
    <w:link w:val="CommentText"/>
    <w:uiPriority w:val="99"/>
    <w:semiHidden/>
    <w:rsid w:val="00E52081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2081"/>
    <w:rPr>
      <w:b/>
      <w:bCs/>
      <w:lang w:val="en-US" w:eastAsia="zh-CN"/>
    </w:rPr>
  </w:style>
  <w:style w:type="character" w:customStyle="1" w:styleId="HeaderChar">
    <w:name w:val="Header Char"/>
    <w:link w:val="Header"/>
    <w:rsid w:val="003F338C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Technology and Information Systems</vt:lpstr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msx</dc:creator>
  <cp:keywords/>
  <cp:lastModifiedBy>Leyla</cp:lastModifiedBy>
  <cp:revision>186</cp:revision>
  <cp:lastPrinted>2019-03-06T06:35:00Z</cp:lastPrinted>
  <dcterms:created xsi:type="dcterms:W3CDTF">2019-02-21T12:37:00Z</dcterms:created>
  <dcterms:modified xsi:type="dcterms:W3CDTF">2019-11-20T12:12:00Z</dcterms:modified>
</cp:coreProperties>
</file>